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B18" w:rsidRDefault="00BA33EB">
      <w:pPr>
        <w:spacing w:before="1" w:line="120" w:lineRule="exact"/>
        <w:rPr>
          <w:sz w:val="13"/>
          <w:szCs w:val="13"/>
        </w:rPr>
      </w:pPr>
      <w:proofErr w:type="gramStart"/>
      <w:r>
        <w:rPr>
          <w:sz w:val="13"/>
          <w:szCs w:val="13"/>
        </w:rPr>
        <w:t>u</w:t>
      </w:r>
      <w:proofErr w:type="gramEnd"/>
    </w:p>
    <w:p w:rsidR="00153B18" w:rsidRDefault="00153B18">
      <w:pPr>
        <w:spacing w:line="200" w:lineRule="exact"/>
      </w:pPr>
    </w:p>
    <w:p w:rsidR="00153B18" w:rsidRDefault="00153B18">
      <w:pPr>
        <w:spacing w:line="200" w:lineRule="exact"/>
      </w:pPr>
    </w:p>
    <w:p w:rsidR="00153B18" w:rsidRDefault="00153B18">
      <w:pPr>
        <w:spacing w:line="200" w:lineRule="exact"/>
      </w:pPr>
    </w:p>
    <w:p w:rsidR="00153B18" w:rsidRDefault="00153B18">
      <w:pPr>
        <w:spacing w:line="200" w:lineRule="exact"/>
      </w:pPr>
    </w:p>
    <w:p w:rsidR="00153B18" w:rsidRDefault="00153B18">
      <w:pPr>
        <w:spacing w:line="200" w:lineRule="exact"/>
      </w:pPr>
    </w:p>
    <w:p w:rsidR="00153B18" w:rsidRDefault="00153B18">
      <w:pPr>
        <w:spacing w:line="200" w:lineRule="exact"/>
      </w:pPr>
    </w:p>
    <w:p w:rsidR="00153B18" w:rsidRDefault="00153B18">
      <w:pPr>
        <w:spacing w:line="200" w:lineRule="exact"/>
      </w:pPr>
    </w:p>
    <w:p w:rsidR="00153B18" w:rsidRDefault="00153B18">
      <w:pPr>
        <w:spacing w:line="200" w:lineRule="exact"/>
      </w:pPr>
    </w:p>
    <w:p w:rsidR="00153B18" w:rsidRDefault="00153B18">
      <w:pPr>
        <w:spacing w:line="200" w:lineRule="exact"/>
      </w:pPr>
    </w:p>
    <w:p w:rsidR="00153B18" w:rsidRDefault="002A2399" w:rsidP="005E0F32">
      <w:pPr>
        <w:spacing w:before="24"/>
        <w:ind w:left="4585" w:right="4155" w:hanging="715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pacing w:val="-1"/>
          <w:sz w:val="28"/>
          <w:szCs w:val="28"/>
          <w:u w:val="thick" w:color="000000"/>
        </w:rPr>
        <w:t>E</w:t>
      </w:r>
      <w:r w:rsidR="005E0F32">
        <w:rPr>
          <w:rFonts w:ascii="Arial" w:eastAsia="Arial" w:hAnsi="Arial" w:cs="Arial"/>
          <w:spacing w:val="1"/>
          <w:w w:val="99"/>
          <w:sz w:val="28"/>
          <w:szCs w:val="28"/>
          <w:u w:val="thick" w:color="000000"/>
        </w:rPr>
        <w:t>L-GY 9143</w:t>
      </w:r>
    </w:p>
    <w:p w:rsidR="00153B18" w:rsidRDefault="005E0F32">
      <w:pPr>
        <w:spacing w:before="49" w:line="300" w:lineRule="exact"/>
        <w:ind w:left="1752" w:right="1552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position w:val="-1"/>
          <w:sz w:val="28"/>
          <w:szCs w:val="28"/>
          <w:u w:val="thick" w:color="000000"/>
        </w:rPr>
        <w:t>3D Computer Vision: Techniques and Applications</w:t>
      </w:r>
    </w:p>
    <w:p w:rsidR="00153B18" w:rsidRDefault="00153B18">
      <w:pPr>
        <w:spacing w:line="200" w:lineRule="exact"/>
      </w:pPr>
    </w:p>
    <w:p w:rsidR="00153B18" w:rsidRDefault="00153B18">
      <w:pPr>
        <w:spacing w:line="200" w:lineRule="exact"/>
      </w:pPr>
    </w:p>
    <w:p w:rsidR="00153B18" w:rsidRDefault="00153B18">
      <w:pPr>
        <w:spacing w:before="8" w:line="220" w:lineRule="exact"/>
        <w:rPr>
          <w:sz w:val="22"/>
          <w:szCs w:val="22"/>
        </w:rPr>
      </w:pPr>
    </w:p>
    <w:p w:rsidR="00153B18" w:rsidRDefault="002A2399">
      <w:pPr>
        <w:spacing w:before="8"/>
        <w:ind w:left="3354" w:right="3151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N</w:t>
      </w:r>
      <w:r>
        <w:rPr>
          <w:rFonts w:ascii="Arial" w:eastAsia="Arial" w:hAnsi="Arial" w:cs="Arial"/>
          <w:spacing w:val="1"/>
          <w:sz w:val="40"/>
          <w:szCs w:val="40"/>
        </w:rPr>
        <w:t>A</w:t>
      </w:r>
      <w:r w:rsidR="00B73A76">
        <w:rPr>
          <w:rFonts w:ascii="Arial" w:eastAsia="Arial" w:hAnsi="Arial" w:cs="Arial"/>
          <w:sz w:val="40"/>
          <w:szCs w:val="40"/>
        </w:rPr>
        <w:t>MAN PATEL</w:t>
      </w:r>
    </w:p>
    <w:p w:rsidR="00153B18" w:rsidRDefault="00B73A76" w:rsidP="00B73A76">
      <w:pPr>
        <w:spacing w:before="69"/>
        <w:ind w:left="4295" w:right="380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pacing w:val="1"/>
          <w:w w:val="99"/>
          <w:sz w:val="28"/>
          <w:szCs w:val="28"/>
        </w:rPr>
        <w:t>N17075820</w:t>
      </w:r>
    </w:p>
    <w:p w:rsidR="00A45A83" w:rsidRPr="00A45A83" w:rsidRDefault="00B73A76" w:rsidP="00A45A83">
      <w:pPr>
        <w:spacing w:before="49"/>
        <w:ind w:left="3128" w:right="2927"/>
        <w:jc w:val="center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b/>
          <w:w w:val="99"/>
          <w:sz w:val="22"/>
          <w:szCs w:val="22"/>
        </w:rPr>
        <w:t>nkp269@nyu.edu</w:t>
      </w:r>
      <w:r w:rsidR="001E3D0F"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7EF6CC79" wp14:editId="5D0F4AF8">
                <wp:simplePos x="0" y="0"/>
                <wp:positionH relativeFrom="page">
                  <wp:posOffset>1689735</wp:posOffset>
                </wp:positionH>
                <wp:positionV relativeFrom="page">
                  <wp:posOffset>1926590</wp:posOffset>
                </wp:positionV>
                <wp:extent cx="4521200" cy="4770755"/>
                <wp:effectExtent l="3810" t="2540" r="8890" b="8255"/>
                <wp:wrapNone/>
                <wp:docPr id="3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21200" cy="4770755"/>
                          <a:chOff x="2661" y="3033"/>
                          <a:chExt cx="7120" cy="7513"/>
                        </a:xfrm>
                      </wpg:grpSpPr>
                      <wpg:grpSp>
                        <wpg:cNvPr id="39" name="Group 9"/>
                        <wpg:cNvGrpSpPr>
                          <a:grpSpLocks/>
                        </wpg:cNvGrpSpPr>
                        <wpg:grpSpPr bwMode="auto">
                          <a:xfrm>
                            <a:off x="2681" y="3053"/>
                            <a:ext cx="7080" cy="7473"/>
                            <a:chOff x="2681" y="3053"/>
                            <a:chExt cx="7080" cy="7473"/>
                          </a:xfrm>
                        </wpg:grpSpPr>
                        <wps:wsp>
                          <wps:cNvPr id="40" name="Freeform 11"/>
                          <wps:cNvSpPr>
                            <a:spLocks/>
                          </wps:cNvSpPr>
                          <wps:spPr bwMode="auto">
                            <a:xfrm>
                              <a:off x="2681" y="3053"/>
                              <a:ext cx="7080" cy="7473"/>
                            </a:xfrm>
                            <a:custGeom>
                              <a:avLst/>
                              <a:gdLst>
                                <a:gd name="T0" fmla="+- 0 2681 2681"/>
                                <a:gd name="T1" fmla="*/ T0 w 7080"/>
                                <a:gd name="T2" fmla="+- 0 3053 3053"/>
                                <a:gd name="T3" fmla="*/ 3053 h 7473"/>
                                <a:gd name="T4" fmla="+- 0 9761 2681"/>
                                <a:gd name="T5" fmla="*/ T4 w 7080"/>
                                <a:gd name="T6" fmla="+- 0 3053 3053"/>
                                <a:gd name="T7" fmla="*/ 3053 h 7473"/>
                                <a:gd name="T8" fmla="+- 0 9761 2681"/>
                                <a:gd name="T9" fmla="*/ T8 w 7080"/>
                                <a:gd name="T10" fmla="+- 0 10526 3053"/>
                                <a:gd name="T11" fmla="*/ 10526 h 7473"/>
                                <a:gd name="T12" fmla="+- 0 2681 2681"/>
                                <a:gd name="T13" fmla="*/ T12 w 7080"/>
                                <a:gd name="T14" fmla="+- 0 10526 3053"/>
                                <a:gd name="T15" fmla="*/ 10526 h 7473"/>
                                <a:gd name="T16" fmla="+- 0 2681 2681"/>
                                <a:gd name="T17" fmla="*/ T16 w 7080"/>
                                <a:gd name="T18" fmla="+- 0 3053 3053"/>
                                <a:gd name="T19" fmla="*/ 3053 h 747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080" h="7473">
                                  <a:moveTo>
                                    <a:pt x="0" y="0"/>
                                  </a:moveTo>
                                  <a:lnTo>
                                    <a:pt x="7080" y="0"/>
                                  </a:lnTo>
                                  <a:lnTo>
                                    <a:pt x="7080" y="7473"/>
                                  </a:lnTo>
                                  <a:lnTo>
                                    <a:pt x="0" y="747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1" name="Picture 1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02" y="3146"/>
                              <a:ext cx="7040" cy="7289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4F2FB4" id="Group 8" o:spid="_x0000_s1026" style="position:absolute;margin-left:133.05pt;margin-top:151.7pt;width:356pt;height:375.65pt;z-index:-251657728;mso-position-horizontal-relative:page;mso-position-vertical-relative:page" coordorigin="2661,3033" coordsize="7120,75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">
                <v:group id="Group 9" o:spid="_x0000_s1027" style="position:absolute;left:2681;top:3053;width:7080;height:7473" coordorigin="2681,3053" coordsize="7080,74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Freeform 11" o:spid="_x0000_s1028" style="position:absolute;left:2681;top:3053;width:7080;height:7473;visibility:visible;mso-wrap-style:square;v-text-anchor:top" coordsize="7080,74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ooML8A&#10;AADbAAAADwAAAGRycy9kb3ducmV2LnhtbERPy2oCMRTdF/yHcIXuakYpUkajiPgodFE6iuvL5DoZ&#10;nNyESXTSv28WQpeH816uk+3Eg/rQOlYwnRQgiGunW24UnE/7tw8QISJr7ByTgl8KsF6NXpZYajfw&#10;Dz2q2IgcwqFEBSZGX0oZakMWw8R54sxdXW8xZtg3Uvc45HDbyVlRzKXFlnODQU9bQ/WtulsFl854&#10;iV+p+vab3XZPp8MxDTOlXsdpswARKcV/8dP9qRW85/X5S/4Bcv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2igwvwAAANsAAAAPAAAAAAAAAAAAAAAAAJgCAABkcnMvZG93bnJl&#10;di54bWxQSwUGAAAAAAQABAD1AAAAhAMAAAAA&#10;" path="m,l7080,r,7473l,7473,,xe" filled="f" strokeweight="2pt">
                    <v:path arrowok="t" o:connecttype="custom" o:connectlocs="0,3053;7080,3053;7080,10526;0,10526;0,3053" o:connectangles="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0" o:spid="_x0000_s1029" type="#_x0000_t75" style="position:absolute;left:2702;top:3146;width:7040;height:72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EJIqbBAAAA2wAAAA8AAABkcnMvZG93bnJldi54bWxEj0GLwjAUhO8L/ofwBG9r6iKyVKOIInh0&#10;uwE9PppnW9q8lCSr1V9vFhb2OMzMN8xqM9hO3MiHxrGC2TQDQVw603ClQH8f3j9BhIhssHNMCh4U&#10;YLMeva0wN+7OX3QrYiUShEOOCuoY+1zKUNZkMUxdT5y8q/MWY5K+ksbjPcFtJz+ybCEtNpwWauxp&#10;V1PZFj9WAfv27Pf4vJwWvdbZ/NDqwmulJuNhuwQRaYj/4b/20SiYz+D3S/oBcv0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EJIqbBAAAA2wAAAA8AAAAAAAAAAAAAAAAAnwIA&#10;AGRycy9kb3ducmV2LnhtbFBLBQYAAAAABAAEAPcAAACNAwAAAAA=&#10;">
                    <v:imagedata r:id="rId9" o:title=""/>
                  </v:shape>
                </v:group>
                <w10:wrap anchorx="page" anchory="page"/>
              </v:group>
            </w:pict>
          </mc:Fallback>
        </mc:AlternateContent>
      </w:r>
    </w:p>
    <w:p w:rsidR="00153B18" w:rsidRDefault="00153B18">
      <w:pPr>
        <w:spacing w:before="29"/>
        <w:ind w:left="4385"/>
        <w:rPr>
          <w:rFonts w:ascii="Lucida Console" w:eastAsia="Lucida Console" w:hAnsi="Lucida Console" w:cs="Lucida Console"/>
        </w:rPr>
      </w:pPr>
    </w:p>
    <w:p w:rsidR="00153B18" w:rsidRDefault="00153B18">
      <w:pPr>
        <w:spacing w:line="200" w:lineRule="exact"/>
      </w:pPr>
    </w:p>
    <w:p w:rsidR="00153B18" w:rsidRDefault="00153B18">
      <w:pPr>
        <w:spacing w:line="200" w:lineRule="exact"/>
      </w:pPr>
    </w:p>
    <w:p w:rsidR="00153B18" w:rsidRDefault="00153B18">
      <w:pPr>
        <w:spacing w:before="12" w:line="200" w:lineRule="exact"/>
      </w:pPr>
    </w:p>
    <w:p w:rsidR="00A45A83" w:rsidRDefault="00A45A83" w:rsidP="00E87564">
      <w:pPr>
        <w:ind w:left="4172" w:right="3971"/>
        <w:jc w:val="center"/>
        <w:rPr>
          <w:rFonts w:ascii="Arial" w:eastAsia="Arial" w:hAnsi="Arial" w:cs="Arial"/>
          <w:b/>
          <w:sz w:val="22"/>
          <w:szCs w:val="22"/>
        </w:rPr>
      </w:pPr>
    </w:p>
    <w:p w:rsidR="00A45A83" w:rsidRDefault="00A45A83" w:rsidP="00E87564">
      <w:pPr>
        <w:ind w:left="4172" w:right="3971"/>
        <w:jc w:val="center"/>
        <w:rPr>
          <w:rFonts w:ascii="Arial" w:eastAsia="Arial" w:hAnsi="Arial" w:cs="Arial"/>
          <w:b/>
          <w:sz w:val="22"/>
          <w:szCs w:val="22"/>
        </w:rPr>
      </w:pPr>
    </w:p>
    <w:p w:rsidR="00A45A83" w:rsidRDefault="00A45A83" w:rsidP="00E87564">
      <w:pPr>
        <w:ind w:left="4172" w:right="3971"/>
        <w:jc w:val="center"/>
        <w:rPr>
          <w:rFonts w:ascii="Arial" w:eastAsia="Arial" w:hAnsi="Arial" w:cs="Arial"/>
          <w:b/>
          <w:sz w:val="22"/>
          <w:szCs w:val="22"/>
        </w:rPr>
      </w:pPr>
    </w:p>
    <w:p w:rsidR="00153B18" w:rsidRDefault="00846A86" w:rsidP="00E87564">
      <w:pPr>
        <w:ind w:left="4172" w:right="3971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Project 4</w:t>
      </w:r>
      <w:r w:rsidR="00A45A83">
        <w:rPr>
          <w:rFonts w:ascii="Arial" w:eastAsia="Arial" w:hAnsi="Arial" w:cs="Arial"/>
          <w:b/>
          <w:sz w:val="22"/>
          <w:szCs w:val="22"/>
        </w:rPr>
        <w:t>:</w:t>
      </w:r>
    </w:p>
    <w:p w:rsidR="00A45A83" w:rsidRDefault="00846A86" w:rsidP="00846A86">
      <w:pPr>
        <w:ind w:left="3780" w:right="3350" w:hanging="122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3D Shape Segmentation</w:t>
      </w:r>
    </w:p>
    <w:p w:rsidR="008F520D" w:rsidRPr="00E87564" w:rsidRDefault="008F520D" w:rsidP="008F520D">
      <w:pPr>
        <w:ind w:left="4172" w:right="3971" w:hanging="122"/>
        <w:jc w:val="center"/>
        <w:rPr>
          <w:rFonts w:ascii="Arial" w:eastAsia="Arial" w:hAnsi="Arial" w:cs="Arial"/>
          <w:sz w:val="22"/>
          <w:szCs w:val="22"/>
        </w:rPr>
      </w:pPr>
    </w:p>
    <w:p w:rsidR="00A45A83" w:rsidRDefault="002A2399" w:rsidP="00A45A83">
      <w:pPr>
        <w:spacing w:before="48"/>
        <w:ind w:left="3942" w:right="3530" w:hanging="162"/>
        <w:jc w:val="center"/>
        <w:rPr>
          <w:rFonts w:ascii="Arial" w:eastAsia="Arial" w:hAnsi="Arial" w:cs="Arial"/>
          <w:spacing w:val="1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1"/>
          <w:sz w:val="18"/>
          <w:szCs w:val="18"/>
        </w:rPr>
        <w:t>u</w:t>
      </w:r>
      <w:r>
        <w:rPr>
          <w:rFonts w:ascii="Arial" w:eastAsia="Arial" w:hAnsi="Arial" w:cs="Arial"/>
          <w:sz w:val="18"/>
          <w:szCs w:val="18"/>
        </w:rPr>
        <w:t xml:space="preserve">e </w:t>
      </w:r>
      <w:r w:rsidR="009639DC">
        <w:rPr>
          <w:rFonts w:ascii="Arial" w:eastAsia="Arial" w:hAnsi="Arial" w:cs="Arial"/>
          <w:spacing w:val="1"/>
          <w:sz w:val="18"/>
          <w:szCs w:val="18"/>
        </w:rPr>
        <w:t>18</w:t>
      </w:r>
      <w:r w:rsidR="000E01A0">
        <w:rPr>
          <w:rFonts w:ascii="Arial" w:eastAsia="Arial" w:hAnsi="Arial" w:cs="Arial"/>
          <w:spacing w:val="1"/>
          <w:sz w:val="18"/>
          <w:szCs w:val="18"/>
          <w:vertAlign w:val="superscript"/>
        </w:rPr>
        <w:t>th</w:t>
      </w:r>
      <w:r w:rsidR="00586782">
        <w:rPr>
          <w:rFonts w:ascii="Arial" w:eastAsia="Arial" w:hAnsi="Arial" w:cs="Arial"/>
          <w:spacing w:val="1"/>
          <w:sz w:val="18"/>
          <w:szCs w:val="18"/>
        </w:rPr>
        <w:t xml:space="preserve"> </w:t>
      </w:r>
      <w:r w:rsidR="000E01A0">
        <w:rPr>
          <w:rFonts w:ascii="Arial" w:eastAsia="Arial" w:hAnsi="Arial" w:cs="Arial"/>
          <w:spacing w:val="1"/>
          <w:sz w:val="18"/>
          <w:szCs w:val="18"/>
        </w:rPr>
        <w:t>November</w:t>
      </w:r>
      <w:r w:rsidR="00E87564">
        <w:rPr>
          <w:rFonts w:ascii="Arial" w:eastAsia="Arial" w:hAnsi="Arial" w:cs="Arial"/>
          <w:spacing w:val="1"/>
          <w:sz w:val="18"/>
          <w:szCs w:val="18"/>
        </w:rPr>
        <w:t>, 2015</w:t>
      </w:r>
    </w:p>
    <w:p w:rsidR="00A45A83" w:rsidRDefault="00A45A83" w:rsidP="00E87564">
      <w:pPr>
        <w:spacing w:before="48"/>
        <w:ind w:left="3942" w:right="3530"/>
        <w:jc w:val="center"/>
        <w:rPr>
          <w:rFonts w:ascii="Arial" w:eastAsia="Arial" w:hAnsi="Arial" w:cs="Arial"/>
          <w:sz w:val="18"/>
          <w:szCs w:val="18"/>
        </w:rPr>
      </w:pPr>
    </w:p>
    <w:p w:rsidR="00153B18" w:rsidRDefault="00153B18">
      <w:pPr>
        <w:spacing w:before="4" w:line="180" w:lineRule="exact"/>
        <w:rPr>
          <w:sz w:val="19"/>
          <w:szCs w:val="19"/>
        </w:rPr>
      </w:pPr>
    </w:p>
    <w:p w:rsidR="00153B18" w:rsidRDefault="00153B18">
      <w:pPr>
        <w:spacing w:line="200" w:lineRule="exact"/>
      </w:pPr>
    </w:p>
    <w:p w:rsidR="00153B18" w:rsidRDefault="00153B18">
      <w:pPr>
        <w:spacing w:line="200" w:lineRule="exact"/>
      </w:pPr>
    </w:p>
    <w:p w:rsidR="00153B18" w:rsidRDefault="00153B18">
      <w:pPr>
        <w:spacing w:line="200" w:lineRule="exact"/>
      </w:pPr>
    </w:p>
    <w:p w:rsidR="00153B18" w:rsidRDefault="00153B18">
      <w:pPr>
        <w:spacing w:line="200" w:lineRule="exact"/>
      </w:pPr>
    </w:p>
    <w:p w:rsidR="00153B18" w:rsidRDefault="00153B18">
      <w:pPr>
        <w:spacing w:line="200" w:lineRule="exact"/>
      </w:pPr>
    </w:p>
    <w:p w:rsidR="00153B18" w:rsidRDefault="00627D2F" w:rsidP="00246DA7">
      <w:pPr>
        <w:ind w:left="4380" w:right="4177" w:hanging="60"/>
        <w:jc w:val="center"/>
        <w:rPr>
          <w:rFonts w:ascii="Arial" w:eastAsia="Arial" w:hAnsi="Arial" w:cs="Arial"/>
          <w:sz w:val="22"/>
          <w:szCs w:val="22"/>
        </w:rPr>
        <w:sectPr w:rsidR="00153B18">
          <w:footerReference w:type="default" r:id="rId10"/>
          <w:pgSz w:w="12240" w:h="15840"/>
          <w:pgMar w:top="1480" w:right="1340" w:bottom="280" w:left="1340" w:header="0" w:footer="954" w:gutter="0"/>
          <w:pgNumType w:start="1"/>
          <w:cols w:space="720"/>
        </w:sectPr>
      </w:pPr>
      <w:r>
        <w:rPr>
          <w:rFonts w:ascii="Arial" w:eastAsia="Arial" w:hAnsi="Arial" w:cs="Arial"/>
          <w:sz w:val="22"/>
          <w:szCs w:val="22"/>
        </w:rPr>
        <w:t>[</w:t>
      </w:r>
      <w:r w:rsidR="00684055">
        <w:rPr>
          <w:rFonts w:ascii="Arial" w:eastAsia="Arial" w:hAnsi="Arial" w:cs="Arial"/>
          <w:sz w:val="22"/>
          <w:szCs w:val="22"/>
        </w:rPr>
        <w:t>6</w:t>
      </w:r>
      <w:r w:rsidR="002A2399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2A2399">
        <w:rPr>
          <w:rFonts w:ascii="Arial" w:eastAsia="Arial" w:hAnsi="Arial" w:cs="Arial"/>
          <w:w w:val="99"/>
          <w:sz w:val="22"/>
          <w:szCs w:val="22"/>
        </w:rPr>
        <w:t>Page</w:t>
      </w:r>
      <w:r w:rsidR="002A2399">
        <w:rPr>
          <w:rFonts w:ascii="Arial" w:eastAsia="Arial" w:hAnsi="Arial" w:cs="Arial"/>
          <w:spacing w:val="1"/>
          <w:w w:val="99"/>
          <w:sz w:val="22"/>
          <w:szCs w:val="22"/>
        </w:rPr>
        <w:t>s</w:t>
      </w:r>
      <w:r w:rsidR="002A2399">
        <w:rPr>
          <w:rFonts w:ascii="Arial" w:eastAsia="Arial" w:hAnsi="Arial" w:cs="Arial"/>
          <w:sz w:val="22"/>
          <w:szCs w:val="22"/>
        </w:rPr>
        <w:t>]</w:t>
      </w:r>
    </w:p>
    <w:p w:rsidR="00153B18" w:rsidRPr="00B43A5E" w:rsidRDefault="00B43A5E" w:rsidP="00B43A5E">
      <w:pPr>
        <w:spacing w:before="76"/>
        <w:rPr>
          <w:rFonts w:ascii="Arial" w:eastAsia="Arial" w:hAnsi="Arial" w:cs="Arial"/>
          <w:b/>
          <w:sz w:val="28"/>
          <w:szCs w:val="28"/>
        </w:rPr>
      </w:pPr>
      <w:r w:rsidRPr="00B43A5E">
        <w:rPr>
          <w:rFonts w:ascii="Arial" w:eastAsia="Arial" w:hAnsi="Arial" w:cs="Arial"/>
          <w:b/>
          <w:sz w:val="28"/>
          <w:szCs w:val="28"/>
        </w:rPr>
        <w:lastRenderedPageBreak/>
        <w:t>Objective:</w:t>
      </w:r>
    </w:p>
    <w:p w:rsidR="00B43A5E" w:rsidRPr="007024C2" w:rsidRDefault="00063086" w:rsidP="00B43A5E">
      <w:pPr>
        <w:spacing w:before="76"/>
        <w:rPr>
          <w:rFonts w:ascii="Arial" w:eastAsia="Arial" w:hAnsi="Arial" w:cs="Arial"/>
          <w:sz w:val="24"/>
          <w:szCs w:val="24"/>
        </w:rPr>
      </w:pPr>
      <w:r w:rsidRPr="007024C2">
        <w:rPr>
          <w:rFonts w:ascii="Arial" w:eastAsia="Arial" w:hAnsi="Arial" w:cs="Arial"/>
          <w:sz w:val="24"/>
          <w:szCs w:val="24"/>
        </w:rPr>
        <w:t xml:space="preserve">To </w:t>
      </w:r>
      <w:r w:rsidR="00E16374" w:rsidRPr="007024C2">
        <w:rPr>
          <w:rFonts w:ascii="Arial" w:eastAsia="Arial" w:hAnsi="Arial" w:cs="Arial"/>
          <w:sz w:val="24"/>
          <w:szCs w:val="24"/>
        </w:rPr>
        <w:t xml:space="preserve">perform 3D shape </w:t>
      </w:r>
      <w:r w:rsidR="00864235" w:rsidRPr="007024C2">
        <w:rPr>
          <w:rFonts w:ascii="Arial" w:eastAsia="Arial" w:hAnsi="Arial" w:cs="Arial"/>
          <w:sz w:val="24"/>
          <w:szCs w:val="24"/>
        </w:rPr>
        <w:t>segmentation</w:t>
      </w:r>
      <w:r w:rsidR="00E16374" w:rsidRPr="007024C2">
        <w:rPr>
          <w:rFonts w:ascii="Arial" w:eastAsia="Arial" w:hAnsi="Arial" w:cs="Arial"/>
          <w:sz w:val="24"/>
          <w:szCs w:val="24"/>
        </w:rPr>
        <w:t xml:space="preserve"> </w:t>
      </w:r>
      <w:r w:rsidR="00864235" w:rsidRPr="007024C2">
        <w:rPr>
          <w:rFonts w:ascii="Arial" w:eastAsia="Arial" w:hAnsi="Arial" w:cs="Arial"/>
          <w:sz w:val="24"/>
          <w:szCs w:val="24"/>
        </w:rPr>
        <w:t xml:space="preserve">on given 3 centaur models with different poses using K center, K means and Center shift </w:t>
      </w:r>
      <w:r w:rsidR="005B3225" w:rsidRPr="007024C2">
        <w:rPr>
          <w:rFonts w:ascii="Arial" w:eastAsia="Arial" w:hAnsi="Arial" w:cs="Arial"/>
          <w:sz w:val="24"/>
          <w:szCs w:val="24"/>
        </w:rPr>
        <w:t xml:space="preserve">segmentation </w:t>
      </w:r>
      <w:r w:rsidR="00864235" w:rsidRPr="007024C2">
        <w:rPr>
          <w:rFonts w:ascii="Arial" w:eastAsia="Arial" w:hAnsi="Arial" w:cs="Arial"/>
          <w:sz w:val="24"/>
          <w:szCs w:val="24"/>
        </w:rPr>
        <w:t>algorithm</w:t>
      </w:r>
      <w:r w:rsidR="00E16374" w:rsidRPr="007024C2">
        <w:rPr>
          <w:rFonts w:ascii="Arial" w:eastAsia="Arial" w:hAnsi="Arial" w:cs="Arial"/>
          <w:sz w:val="24"/>
          <w:szCs w:val="24"/>
        </w:rPr>
        <w:t>.</w:t>
      </w:r>
    </w:p>
    <w:p w:rsidR="00B43A5E" w:rsidRDefault="00B43A5E" w:rsidP="00B43A5E">
      <w:pPr>
        <w:spacing w:before="76"/>
        <w:rPr>
          <w:rFonts w:ascii="Arial" w:eastAsia="Arial" w:hAnsi="Arial" w:cs="Arial"/>
          <w:sz w:val="22"/>
          <w:szCs w:val="22"/>
        </w:rPr>
      </w:pPr>
    </w:p>
    <w:p w:rsidR="002E19AE" w:rsidRDefault="002E19AE" w:rsidP="002E19AE">
      <w:pPr>
        <w:spacing w:before="76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Introduction</w:t>
      </w:r>
      <w:r w:rsidRPr="00B43A5E">
        <w:rPr>
          <w:rFonts w:ascii="Arial" w:eastAsia="Arial" w:hAnsi="Arial" w:cs="Arial"/>
          <w:b/>
          <w:sz w:val="28"/>
          <w:szCs w:val="28"/>
        </w:rPr>
        <w:t>:</w:t>
      </w:r>
    </w:p>
    <w:p w:rsidR="00457F12" w:rsidRPr="007024C2" w:rsidRDefault="00765E93" w:rsidP="00B43A5E">
      <w:pPr>
        <w:spacing w:before="76"/>
        <w:rPr>
          <w:rFonts w:ascii="Arial" w:eastAsia="Arial" w:hAnsi="Arial" w:cs="Arial"/>
          <w:sz w:val="24"/>
          <w:szCs w:val="24"/>
        </w:rPr>
      </w:pPr>
      <w:r w:rsidRPr="007024C2">
        <w:rPr>
          <w:rFonts w:ascii="Arial" w:eastAsia="Arial" w:hAnsi="Arial" w:cs="Arial"/>
          <w:sz w:val="24"/>
          <w:szCs w:val="24"/>
        </w:rPr>
        <w:t>3D models represent a physical body using a collection of points in 3D space, connected by various geometric entities such as triangles, lines, curved surfaces, etc. Being a collection of data (points and other information), 3D models can be created by hand, algorithmically (procedural modeling), or scanned.</w:t>
      </w:r>
    </w:p>
    <w:p w:rsidR="00765E93" w:rsidRPr="007024C2" w:rsidRDefault="00765E93" w:rsidP="00B43A5E">
      <w:pPr>
        <w:spacing w:before="76"/>
        <w:rPr>
          <w:rFonts w:ascii="Arial" w:eastAsia="Arial" w:hAnsi="Arial" w:cs="Arial"/>
          <w:sz w:val="24"/>
          <w:szCs w:val="24"/>
        </w:rPr>
      </w:pPr>
      <w:r w:rsidRPr="007024C2">
        <w:rPr>
          <w:rFonts w:ascii="Arial" w:eastAsia="Arial" w:hAnsi="Arial" w:cs="Arial"/>
          <w:iCs/>
          <w:sz w:val="24"/>
          <w:szCs w:val="24"/>
        </w:rPr>
        <w:t>Shape analysis</w:t>
      </w:r>
      <w:r w:rsidRPr="007024C2">
        <w:rPr>
          <w:rFonts w:ascii="Arial" w:eastAsia="Arial" w:hAnsi="Arial" w:cs="Arial"/>
          <w:sz w:val="24"/>
          <w:szCs w:val="24"/>
        </w:rPr>
        <w:t> is the mainly automatic analysis of geometric shapes, for example using a computer to detect similarly shaped objects in a database or parts that fit together. For a computer to automatically analyze and process geometric shapes, the objects have to be represented in a digital form.</w:t>
      </w:r>
    </w:p>
    <w:p w:rsidR="005A72E4" w:rsidRPr="007024C2" w:rsidRDefault="006369AD" w:rsidP="006369AD">
      <w:pPr>
        <w:spacing w:before="76"/>
        <w:rPr>
          <w:rFonts w:ascii="Arial" w:eastAsia="Arial" w:hAnsi="Arial" w:cs="Arial"/>
          <w:sz w:val="24"/>
          <w:szCs w:val="24"/>
        </w:rPr>
      </w:pPr>
      <w:r w:rsidRPr="007024C2">
        <w:rPr>
          <w:rFonts w:ascii="Arial" w:eastAsia="Arial" w:hAnsi="Arial" w:cs="Arial"/>
          <w:sz w:val="24"/>
          <w:szCs w:val="24"/>
        </w:rPr>
        <w:t>S</w:t>
      </w:r>
      <w:r w:rsidR="00330570" w:rsidRPr="007024C2">
        <w:rPr>
          <w:rFonts w:ascii="Arial" w:eastAsia="Arial" w:hAnsi="Arial" w:cs="Arial"/>
          <w:sz w:val="24"/>
          <w:szCs w:val="24"/>
        </w:rPr>
        <w:t>hape segmentation is the process of partitioning a shape</w:t>
      </w:r>
      <w:r w:rsidR="005A72E4" w:rsidRPr="007024C2">
        <w:rPr>
          <w:rFonts w:ascii="Arial" w:eastAsia="Arial" w:hAnsi="Arial" w:cs="Arial"/>
          <w:sz w:val="24"/>
          <w:szCs w:val="24"/>
        </w:rPr>
        <w:t xml:space="preserve"> into multiple segments. </w:t>
      </w:r>
      <w:r w:rsidR="00330570" w:rsidRPr="007024C2">
        <w:rPr>
          <w:rFonts w:ascii="Arial" w:eastAsia="Arial" w:hAnsi="Arial" w:cs="Arial"/>
          <w:sz w:val="24"/>
          <w:szCs w:val="24"/>
        </w:rPr>
        <w:t>The goal of segmentation is to simplify and/or chang</w:t>
      </w:r>
      <w:r w:rsidR="005A72E4" w:rsidRPr="007024C2">
        <w:rPr>
          <w:rFonts w:ascii="Arial" w:eastAsia="Arial" w:hAnsi="Arial" w:cs="Arial"/>
          <w:sz w:val="24"/>
          <w:szCs w:val="24"/>
        </w:rPr>
        <w:t>e the representation of a shape</w:t>
      </w:r>
      <w:r w:rsidR="00330570" w:rsidRPr="007024C2">
        <w:rPr>
          <w:rFonts w:ascii="Arial" w:eastAsia="Arial" w:hAnsi="Arial" w:cs="Arial"/>
          <w:sz w:val="24"/>
          <w:szCs w:val="24"/>
        </w:rPr>
        <w:t xml:space="preserve"> into something that is more meaningful and easier to analyze</w:t>
      </w:r>
      <w:r w:rsidR="005A72E4" w:rsidRPr="007024C2">
        <w:rPr>
          <w:rFonts w:ascii="Arial" w:eastAsia="Arial" w:hAnsi="Arial" w:cs="Arial"/>
          <w:sz w:val="24"/>
          <w:szCs w:val="24"/>
        </w:rPr>
        <w:t>.</w:t>
      </w:r>
    </w:p>
    <w:p w:rsidR="00F903DA" w:rsidRPr="007024C2" w:rsidRDefault="008D46F1" w:rsidP="00E80292">
      <w:pPr>
        <w:spacing w:before="76"/>
        <w:rPr>
          <w:rFonts w:ascii="Arial" w:eastAsia="Arial" w:hAnsi="Arial" w:cs="Arial"/>
          <w:sz w:val="24"/>
          <w:szCs w:val="24"/>
        </w:rPr>
      </w:pPr>
      <w:r w:rsidRPr="007024C2">
        <w:rPr>
          <w:rFonts w:ascii="Arial" w:eastAsia="Arial" w:hAnsi="Arial" w:cs="Arial"/>
          <w:sz w:val="24"/>
          <w:szCs w:val="24"/>
        </w:rPr>
        <w:t>Shape</w:t>
      </w:r>
      <w:r w:rsidR="00330570" w:rsidRPr="007024C2">
        <w:rPr>
          <w:rFonts w:ascii="Arial" w:eastAsia="Arial" w:hAnsi="Arial" w:cs="Arial"/>
          <w:sz w:val="24"/>
          <w:szCs w:val="24"/>
        </w:rPr>
        <w:t xml:space="preserve"> segmentation is typically used to locate objects and boundar</w:t>
      </w:r>
      <w:r w:rsidR="005A72E4" w:rsidRPr="007024C2">
        <w:rPr>
          <w:rFonts w:ascii="Arial" w:eastAsia="Arial" w:hAnsi="Arial" w:cs="Arial"/>
          <w:sz w:val="24"/>
          <w:szCs w:val="24"/>
        </w:rPr>
        <w:t>ies in a shape</w:t>
      </w:r>
      <w:r w:rsidR="00947E61" w:rsidRPr="007024C2">
        <w:rPr>
          <w:rFonts w:ascii="Arial" w:eastAsia="Arial" w:hAnsi="Arial" w:cs="Arial"/>
          <w:sz w:val="24"/>
          <w:szCs w:val="24"/>
        </w:rPr>
        <w:t>. More precisely, shape</w:t>
      </w:r>
      <w:r w:rsidR="00330570" w:rsidRPr="007024C2">
        <w:rPr>
          <w:rFonts w:ascii="Arial" w:eastAsia="Arial" w:hAnsi="Arial" w:cs="Arial"/>
          <w:sz w:val="24"/>
          <w:szCs w:val="24"/>
        </w:rPr>
        <w:t xml:space="preserve"> segmentation is the process of assigning a label to every </w:t>
      </w:r>
      <w:r w:rsidR="00947E61" w:rsidRPr="007024C2">
        <w:rPr>
          <w:rFonts w:ascii="Arial" w:eastAsia="Arial" w:hAnsi="Arial" w:cs="Arial"/>
          <w:sz w:val="24"/>
          <w:szCs w:val="24"/>
        </w:rPr>
        <w:t>vertex</w:t>
      </w:r>
      <w:r w:rsidR="00980B2F" w:rsidRPr="007024C2">
        <w:rPr>
          <w:rFonts w:ascii="Arial" w:eastAsia="Arial" w:hAnsi="Arial" w:cs="Arial"/>
          <w:sz w:val="24"/>
          <w:szCs w:val="24"/>
        </w:rPr>
        <w:t xml:space="preserve"> in a </w:t>
      </w:r>
      <w:r w:rsidR="00947E61" w:rsidRPr="007024C2">
        <w:rPr>
          <w:rFonts w:ascii="Arial" w:eastAsia="Arial" w:hAnsi="Arial" w:cs="Arial"/>
          <w:sz w:val="24"/>
          <w:szCs w:val="24"/>
        </w:rPr>
        <w:t>shape</w:t>
      </w:r>
      <w:r w:rsidR="007358E7" w:rsidRPr="007024C2">
        <w:rPr>
          <w:rFonts w:ascii="Arial" w:eastAsia="Arial" w:hAnsi="Arial" w:cs="Arial"/>
          <w:sz w:val="24"/>
          <w:szCs w:val="24"/>
        </w:rPr>
        <w:t xml:space="preserve"> such that vertices</w:t>
      </w:r>
      <w:r w:rsidR="00330570" w:rsidRPr="007024C2">
        <w:rPr>
          <w:rFonts w:ascii="Arial" w:eastAsia="Arial" w:hAnsi="Arial" w:cs="Arial"/>
          <w:sz w:val="24"/>
          <w:szCs w:val="24"/>
        </w:rPr>
        <w:t xml:space="preserve"> with the same labe</w:t>
      </w:r>
      <w:r w:rsidR="007358E7" w:rsidRPr="007024C2">
        <w:rPr>
          <w:rFonts w:ascii="Arial" w:eastAsia="Arial" w:hAnsi="Arial" w:cs="Arial"/>
          <w:sz w:val="24"/>
          <w:szCs w:val="24"/>
        </w:rPr>
        <w:t>l share certain characteristic s</w:t>
      </w:r>
      <w:r w:rsidR="006369AD" w:rsidRPr="007024C2">
        <w:rPr>
          <w:rFonts w:ascii="Arial" w:eastAsia="Arial" w:hAnsi="Arial" w:cs="Arial"/>
          <w:sz w:val="24"/>
          <w:szCs w:val="24"/>
        </w:rPr>
        <w:t>hape</w:t>
      </w:r>
      <w:r w:rsidR="00980B2F" w:rsidRPr="007024C2">
        <w:rPr>
          <w:rFonts w:ascii="Arial" w:eastAsia="Arial" w:hAnsi="Arial" w:cs="Arial"/>
          <w:sz w:val="24"/>
          <w:szCs w:val="24"/>
        </w:rPr>
        <w:t>.</w:t>
      </w:r>
    </w:p>
    <w:p w:rsidR="00765E93" w:rsidRPr="007024C2" w:rsidRDefault="00765E93" w:rsidP="00B43A5E">
      <w:pPr>
        <w:spacing w:before="76"/>
        <w:rPr>
          <w:rFonts w:ascii="Arial" w:eastAsia="Arial" w:hAnsi="Arial" w:cs="Arial"/>
          <w:sz w:val="24"/>
          <w:szCs w:val="24"/>
        </w:rPr>
      </w:pPr>
    </w:p>
    <w:p w:rsidR="00765E93" w:rsidRPr="007024C2" w:rsidRDefault="00F903DA" w:rsidP="00B43A5E">
      <w:pPr>
        <w:spacing w:before="76"/>
        <w:rPr>
          <w:rFonts w:ascii="Arial" w:eastAsia="Arial" w:hAnsi="Arial" w:cs="Arial"/>
          <w:sz w:val="24"/>
          <w:szCs w:val="24"/>
        </w:rPr>
      </w:pPr>
      <w:r w:rsidRPr="007024C2">
        <w:rPr>
          <w:rFonts w:ascii="Arial" w:eastAsia="Arial" w:hAnsi="Arial" w:cs="Arial"/>
          <w:sz w:val="24"/>
          <w:szCs w:val="24"/>
        </w:rPr>
        <w:t>Our objective is to implement</w:t>
      </w:r>
      <w:r w:rsidR="00765E93" w:rsidRPr="007024C2">
        <w:rPr>
          <w:rFonts w:ascii="Arial" w:eastAsia="Arial" w:hAnsi="Arial" w:cs="Arial"/>
          <w:sz w:val="24"/>
          <w:szCs w:val="24"/>
        </w:rPr>
        <w:t xml:space="preserve"> a 3D Shape</w:t>
      </w:r>
      <w:r w:rsidRPr="007024C2">
        <w:rPr>
          <w:rFonts w:ascii="Arial" w:eastAsia="Arial" w:hAnsi="Arial" w:cs="Arial"/>
          <w:sz w:val="24"/>
          <w:szCs w:val="24"/>
        </w:rPr>
        <w:t xml:space="preserve"> </w:t>
      </w:r>
      <w:r w:rsidR="008D46F1" w:rsidRPr="007024C2">
        <w:rPr>
          <w:rFonts w:ascii="Arial" w:eastAsia="Arial" w:hAnsi="Arial" w:cs="Arial"/>
          <w:sz w:val="24"/>
          <w:szCs w:val="24"/>
        </w:rPr>
        <w:t>segmentation</w:t>
      </w:r>
      <w:r w:rsidRPr="007024C2">
        <w:rPr>
          <w:rFonts w:ascii="Arial" w:eastAsia="Arial" w:hAnsi="Arial" w:cs="Arial"/>
          <w:sz w:val="24"/>
          <w:szCs w:val="24"/>
        </w:rPr>
        <w:t xml:space="preserve"> of </w:t>
      </w:r>
      <w:r w:rsidR="008D46F1" w:rsidRPr="007024C2">
        <w:rPr>
          <w:rFonts w:ascii="Arial" w:eastAsia="Arial" w:hAnsi="Arial" w:cs="Arial"/>
          <w:sz w:val="24"/>
          <w:szCs w:val="24"/>
        </w:rPr>
        <w:t xml:space="preserve">the given shapes </w:t>
      </w:r>
      <w:r w:rsidRPr="007024C2">
        <w:rPr>
          <w:rFonts w:ascii="Arial" w:eastAsia="Arial" w:hAnsi="Arial" w:cs="Arial"/>
          <w:sz w:val="24"/>
          <w:szCs w:val="24"/>
        </w:rPr>
        <w:t xml:space="preserve">using </w:t>
      </w:r>
      <w:r w:rsidR="008D46F1" w:rsidRPr="007024C2">
        <w:rPr>
          <w:rFonts w:ascii="Arial" w:eastAsia="Arial" w:hAnsi="Arial" w:cs="Arial"/>
          <w:sz w:val="24"/>
          <w:szCs w:val="24"/>
        </w:rPr>
        <w:t>K center, K means and Center Shift segmentation algorithm</w:t>
      </w:r>
    </w:p>
    <w:p w:rsidR="005C1AB3" w:rsidRPr="007024C2" w:rsidRDefault="005C1AB3" w:rsidP="00B43A5E">
      <w:pPr>
        <w:spacing w:before="76"/>
        <w:rPr>
          <w:rFonts w:ascii="Arial" w:eastAsia="Arial" w:hAnsi="Arial" w:cs="Arial"/>
          <w:sz w:val="24"/>
          <w:szCs w:val="24"/>
        </w:rPr>
      </w:pPr>
    </w:p>
    <w:p w:rsidR="002C5586" w:rsidRPr="007024C2" w:rsidRDefault="002C5586" w:rsidP="00B43A5E">
      <w:pPr>
        <w:spacing w:before="76"/>
        <w:rPr>
          <w:rFonts w:ascii="Arial" w:eastAsia="Arial" w:hAnsi="Arial" w:cs="Arial"/>
          <w:sz w:val="24"/>
          <w:szCs w:val="24"/>
        </w:rPr>
      </w:pPr>
      <w:r w:rsidRPr="007024C2">
        <w:rPr>
          <w:rFonts w:ascii="Arial" w:eastAsia="Arial" w:hAnsi="Arial" w:cs="Arial"/>
          <w:sz w:val="24"/>
          <w:szCs w:val="24"/>
        </w:rPr>
        <w:t xml:space="preserve">These are the steps involved in designing the </w:t>
      </w:r>
      <w:r w:rsidR="00E80292" w:rsidRPr="007024C2">
        <w:rPr>
          <w:rFonts w:ascii="Arial" w:eastAsia="Arial" w:hAnsi="Arial" w:cs="Arial"/>
          <w:sz w:val="24"/>
          <w:szCs w:val="24"/>
        </w:rPr>
        <w:t>shape segmentation</w:t>
      </w:r>
      <w:r w:rsidR="005C1AB3" w:rsidRPr="007024C2">
        <w:rPr>
          <w:rFonts w:ascii="Arial" w:eastAsia="Arial" w:hAnsi="Arial" w:cs="Arial"/>
          <w:sz w:val="24"/>
          <w:szCs w:val="24"/>
        </w:rPr>
        <w:t xml:space="preserve"> algorithm</w:t>
      </w:r>
      <w:r w:rsidR="00E80292" w:rsidRPr="007024C2">
        <w:rPr>
          <w:rFonts w:ascii="Arial" w:eastAsia="Arial" w:hAnsi="Arial" w:cs="Arial"/>
          <w:sz w:val="24"/>
          <w:szCs w:val="24"/>
        </w:rPr>
        <w:t xml:space="preserve"> using K-center</w:t>
      </w:r>
      <w:r w:rsidRPr="007024C2">
        <w:rPr>
          <w:rFonts w:ascii="Arial" w:eastAsia="Arial" w:hAnsi="Arial" w:cs="Arial"/>
          <w:sz w:val="24"/>
          <w:szCs w:val="24"/>
        </w:rPr>
        <w:t>:</w:t>
      </w:r>
    </w:p>
    <w:p w:rsidR="002C5586" w:rsidRPr="007024C2" w:rsidRDefault="005C1AB3" w:rsidP="002C5586">
      <w:pPr>
        <w:pStyle w:val="ListParagraph"/>
        <w:numPr>
          <w:ilvl w:val="0"/>
          <w:numId w:val="11"/>
        </w:numPr>
        <w:spacing w:before="76"/>
        <w:rPr>
          <w:rFonts w:ascii="Arial" w:eastAsia="Arial" w:hAnsi="Arial" w:cs="Arial"/>
          <w:sz w:val="24"/>
          <w:szCs w:val="24"/>
        </w:rPr>
      </w:pPr>
      <w:r w:rsidRPr="007024C2">
        <w:rPr>
          <w:rFonts w:ascii="Arial" w:eastAsia="Arial" w:hAnsi="Arial" w:cs="Arial"/>
          <w:sz w:val="24"/>
          <w:szCs w:val="24"/>
        </w:rPr>
        <w:t xml:space="preserve">Load the 3D Shape </w:t>
      </w:r>
      <w:r w:rsidR="00DE40DD" w:rsidRPr="007024C2">
        <w:rPr>
          <w:rFonts w:ascii="Arial" w:eastAsia="Arial" w:hAnsi="Arial" w:cs="Arial"/>
          <w:sz w:val="24"/>
          <w:szCs w:val="24"/>
        </w:rPr>
        <w:t xml:space="preserve">HKS </w:t>
      </w:r>
      <w:r w:rsidRPr="007024C2">
        <w:rPr>
          <w:rFonts w:ascii="Arial" w:eastAsia="Arial" w:hAnsi="Arial" w:cs="Arial"/>
          <w:sz w:val="24"/>
          <w:szCs w:val="24"/>
        </w:rPr>
        <w:t>Feature datasets</w:t>
      </w:r>
    </w:p>
    <w:p w:rsidR="00F966B7" w:rsidRPr="007024C2" w:rsidRDefault="00DE40DD" w:rsidP="00BD1DB9">
      <w:pPr>
        <w:pStyle w:val="ListParagraph"/>
        <w:numPr>
          <w:ilvl w:val="0"/>
          <w:numId w:val="32"/>
        </w:numPr>
        <w:spacing w:before="76"/>
        <w:rPr>
          <w:rFonts w:ascii="Arial" w:eastAsia="Arial" w:hAnsi="Arial" w:cs="Arial"/>
          <w:sz w:val="24"/>
          <w:szCs w:val="24"/>
        </w:rPr>
      </w:pPr>
      <w:r w:rsidRPr="007024C2">
        <w:rPr>
          <w:rFonts w:ascii="Arial" w:eastAsia="Arial" w:hAnsi="Arial" w:cs="Arial"/>
          <w:sz w:val="24"/>
          <w:szCs w:val="24"/>
        </w:rPr>
        <w:t>Load the off file of each shape and extract vertices and geodesic distances</w:t>
      </w:r>
    </w:p>
    <w:p w:rsidR="00DE40DD" w:rsidRPr="007024C2" w:rsidRDefault="00DE40DD" w:rsidP="00BD1DB9">
      <w:pPr>
        <w:pStyle w:val="ListParagraph"/>
        <w:numPr>
          <w:ilvl w:val="0"/>
          <w:numId w:val="32"/>
        </w:numPr>
        <w:spacing w:before="76"/>
        <w:rPr>
          <w:rFonts w:ascii="Arial" w:eastAsia="Arial" w:hAnsi="Arial" w:cs="Arial"/>
          <w:sz w:val="24"/>
          <w:szCs w:val="24"/>
        </w:rPr>
      </w:pPr>
      <w:r w:rsidRPr="007024C2">
        <w:rPr>
          <w:rFonts w:ascii="Arial" w:eastAsia="Arial" w:hAnsi="Arial" w:cs="Arial"/>
          <w:sz w:val="24"/>
          <w:szCs w:val="24"/>
        </w:rPr>
        <w:t>Take the mean of all HKS features of every point</w:t>
      </w:r>
    </w:p>
    <w:p w:rsidR="00DE40DD" w:rsidRPr="007024C2" w:rsidRDefault="00DE40DD" w:rsidP="00BD1DB9">
      <w:pPr>
        <w:pStyle w:val="ListParagraph"/>
        <w:numPr>
          <w:ilvl w:val="0"/>
          <w:numId w:val="32"/>
        </w:numPr>
        <w:spacing w:before="76"/>
        <w:rPr>
          <w:rFonts w:ascii="Arial" w:eastAsia="Arial" w:hAnsi="Arial" w:cs="Arial"/>
          <w:sz w:val="24"/>
          <w:szCs w:val="24"/>
        </w:rPr>
      </w:pPr>
      <w:r w:rsidRPr="007024C2">
        <w:rPr>
          <w:rFonts w:ascii="Arial" w:eastAsia="Arial" w:hAnsi="Arial" w:cs="Arial"/>
          <w:sz w:val="24"/>
          <w:szCs w:val="24"/>
        </w:rPr>
        <w:t>Choose the point with the highest mean HKS feature value as the center point</w:t>
      </w:r>
    </w:p>
    <w:p w:rsidR="00DE40DD" w:rsidRPr="007024C2" w:rsidRDefault="00DE40DD" w:rsidP="00BD1DB9">
      <w:pPr>
        <w:pStyle w:val="ListParagraph"/>
        <w:numPr>
          <w:ilvl w:val="0"/>
          <w:numId w:val="32"/>
        </w:numPr>
        <w:spacing w:before="76"/>
        <w:rPr>
          <w:rFonts w:ascii="Arial" w:eastAsia="Arial" w:hAnsi="Arial" w:cs="Arial"/>
          <w:sz w:val="24"/>
          <w:szCs w:val="24"/>
        </w:rPr>
      </w:pPr>
      <w:r w:rsidRPr="007024C2">
        <w:rPr>
          <w:rFonts w:ascii="Arial" w:eastAsia="Arial" w:hAnsi="Arial" w:cs="Arial"/>
          <w:sz w:val="24"/>
          <w:szCs w:val="24"/>
        </w:rPr>
        <w:t>Find the point farthest from the center and assign it as the next center</w:t>
      </w:r>
    </w:p>
    <w:p w:rsidR="00DE40DD" w:rsidRPr="007024C2" w:rsidRDefault="00DE40DD" w:rsidP="00BD1DB9">
      <w:pPr>
        <w:pStyle w:val="ListParagraph"/>
        <w:numPr>
          <w:ilvl w:val="0"/>
          <w:numId w:val="32"/>
        </w:numPr>
        <w:spacing w:before="76"/>
        <w:rPr>
          <w:rFonts w:ascii="Arial" w:eastAsia="Arial" w:hAnsi="Arial" w:cs="Arial"/>
          <w:sz w:val="24"/>
          <w:szCs w:val="24"/>
        </w:rPr>
      </w:pPr>
      <w:r w:rsidRPr="007024C2">
        <w:rPr>
          <w:rFonts w:ascii="Arial" w:eastAsia="Arial" w:hAnsi="Arial" w:cs="Arial"/>
          <w:sz w:val="24"/>
          <w:szCs w:val="24"/>
        </w:rPr>
        <w:t>Cluster all the points by assigning the center nearest to the point to each point.</w:t>
      </w:r>
    </w:p>
    <w:p w:rsidR="00DE40DD" w:rsidRPr="007024C2" w:rsidRDefault="00DE40DD" w:rsidP="00BD1DB9">
      <w:pPr>
        <w:pStyle w:val="ListParagraph"/>
        <w:numPr>
          <w:ilvl w:val="0"/>
          <w:numId w:val="32"/>
        </w:numPr>
        <w:spacing w:before="76"/>
        <w:rPr>
          <w:rFonts w:ascii="Arial" w:eastAsia="Arial" w:hAnsi="Arial" w:cs="Arial"/>
          <w:sz w:val="24"/>
          <w:szCs w:val="24"/>
        </w:rPr>
      </w:pPr>
      <w:r w:rsidRPr="007024C2">
        <w:rPr>
          <w:rFonts w:ascii="Arial" w:eastAsia="Arial" w:hAnsi="Arial" w:cs="Arial"/>
          <w:sz w:val="24"/>
          <w:szCs w:val="24"/>
        </w:rPr>
        <w:t>Find the mean of the last cluster</w:t>
      </w:r>
      <w:r w:rsidR="009804DE" w:rsidRPr="007024C2">
        <w:rPr>
          <w:rFonts w:ascii="Arial" w:eastAsia="Arial" w:hAnsi="Arial" w:cs="Arial"/>
          <w:sz w:val="24"/>
          <w:szCs w:val="24"/>
        </w:rPr>
        <w:t xml:space="preserve"> in the same way as step 3 and 4 and replace it with the last center</w:t>
      </w:r>
    </w:p>
    <w:p w:rsidR="009804DE" w:rsidRPr="007024C2" w:rsidRDefault="009804DE" w:rsidP="00BD1DB9">
      <w:pPr>
        <w:pStyle w:val="ListParagraph"/>
        <w:numPr>
          <w:ilvl w:val="0"/>
          <w:numId w:val="32"/>
        </w:numPr>
        <w:spacing w:before="76"/>
        <w:rPr>
          <w:rFonts w:ascii="Arial" w:eastAsia="Arial" w:hAnsi="Arial" w:cs="Arial"/>
          <w:sz w:val="24"/>
          <w:szCs w:val="24"/>
        </w:rPr>
      </w:pPr>
      <w:r w:rsidRPr="007024C2">
        <w:rPr>
          <w:rFonts w:ascii="Arial" w:eastAsia="Arial" w:hAnsi="Arial" w:cs="Arial"/>
          <w:sz w:val="24"/>
          <w:szCs w:val="24"/>
        </w:rPr>
        <w:t>Now, again find the farthest point from both the centers and iterate from step 5 until you get 10 centers</w:t>
      </w:r>
    </w:p>
    <w:p w:rsidR="009804DE" w:rsidRPr="007024C2" w:rsidRDefault="009804DE" w:rsidP="00BD1DB9">
      <w:pPr>
        <w:pStyle w:val="ListParagraph"/>
        <w:numPr>
          <w:ilvl w:val="0"/>
          <w:numId w:val="32"/>
        </w:numPr>
        <w:spacing w:before="76"/>
        <w:rPr>
          <w:rFonts w:ascii="Arial" w:eastAsia="Arial" w:hAnsi="Arial" w:cs="Arial"/>
          <w:sz w:val="24"/>
          <w:szCs w:val="24"/>
        </w:rPr>
      </w:pPr>
      <w:r w:rsidRPr="007024C2">
        <w:rPr>
          <w:rFonts w:ascii="Arial" w:eastAsia="Arial" w:hAnsi="Arial" w:cs="Arial"/>
          <w:sz w:val="24"/>
          <w:szCs w:val="24"/>
        </w:rPr>
        <w:t>Cluster using 10 centers by assign nearest center to each point. The vector with the center assignment is the feature vector.</w:t>
      </w:r>
    </w:p>
    <w:p w:rsidR="00E03EA4" w:rsidRPr="007024C2" w:rsidRDefault="00E03EA4" w:rsidP="00BD1DB9">
      <w:pPr>
        <w:pStyle w:val="ListParagraph"/>
        <w:numPr>
          <w:ilvl w:val="0"/>
          <w:numId w:val="32"/>
        </w:numPr>
        <w:spacing w:before="76"/>
        <w:rPr>
          <w:rFonts w:ascii="Arial" w:eastAsia="Arial" w:hAnsi="Arial" w:cs="Arial"/>
          <w:sz w:val="24"/>
          <w:szCs w:val="24"/>
        </w:rPr>
      </w:pPr>
      <w:r w:rsidRPr="007024C2">
        <w:rPr>
          <w:rFonts w:ascii="Arial" w:eastAsia="Arial" w:hAnsi="Arial" w:cs="Arial"/>
          <w:sz w:val="24"/>
          <w:szCs w:val="24"/>
        </w:rPr>
        <w:t>Do it for all the shapes</w:t>
      </w:r>
    </w:p>
    <w:p w:rsidR="00F966B7" w:rsidRPr="007024C2" w:rsidRDefault="00F966B7" w:rsidP="00F966B7">
      <w:pPr>
        <w:spacing w:before="76"/>
        <w:rPr>
          <w:rFonts w:ascii="Arial" w:eastAsia="Arial" w:hAnsi="Arial" w:cs="Arial"/>
          <w:sz w:val="24"/>
          <w:szCs w:val="24"/>
        </w:rPr>
      </w:pPr>
      <w:r w:rsidRPr="007024C2">
        <w:rPr>
          <w:rFonts w:ascii="Arial" w:eastAsia="Arial" w:hAnsi="Arial" w:cs="Arial"/>
          <w:sz w:val="24"/>
          <w:szCs w:val="24"/>
        </w:rPr>
        <w:t xml:space="preserve">Algorithm for Shape </w:t>
      </w:r>
      <w:r w:rsidR="00FF4905" w:rsidRPr="007024C2">
        <w:rPr>
          <w:rFonts w:ascii="Arial" w:eastAsia="Arial" w:hAnsi="Arial" w:cs="Arial"/>
          <w:sz w:val="24"/>
          <w:szCs w:val="24"/>
        </w:rPr>
        <w:t>Segmentation using K-means</w:t>
      </w:r>
      <w:r w:rsidRPr="007024C2">
        <w:rPr>
          <w:rFonts w:ascii="Arial" w:eastAsia="Arial" w:hAnsi="Arial" w:cs="Arial"/>
          <w:sz w:val="24"/>
          <w:szCs w:val="24"/>
        </w:rPr>
        <w:t>:</w:t>
      </w:r>
    </w:p>
    <w:p w:rsidR="008854F3" w:rsidRPr="007024C2" w:rsidRDefault="008854F3" w:rsidP="008854F3">
      <w:pPr>
        <w:pStyle w:val="ListParagraph"/>
        <w:numPr>
          <w:ilvl w:val="0"/>
          <w:numId w:val="11"/>
        </w:numPr>
        <w:spacing w:before="76"/>
        <w:rPr>
          <w:rFonts w:ascii="Arial" w:eastAsia="Arial" w:hAnsi="Arial" w:cs="Arial"/>
          <w:sz w:val="24"/>
          <w:szCs w:val="24"/>
        </w:rPr>
      </w:pPr>
      <w:r w:rsidRPr="007024C2">
        <w:rPr>
          <w:rFonts w:ascii="Arial" w:eastAsia="Arial" w:hAnsi="Arial" w:cs="Arial"/>
          <w:sz w:val="24"/>
          <w:szCs w:val="24"/>
        </w:rPr>
        <w:t>Load the 3D Shape HKS Feature datasets</w:t>
      </w:r>
    </w:p>
    <w:p w:rsidR="008854F3" w:rsidRPr="007024C2" w:rsidRDefault="008854F3" w:rsidP="008854F3">
      <w:pPr>
        <w:pStyle w:val="ListParagraph"/>
        <w:numPr>
          <w:ilvl w:val="0"/>
          <w:numId w:val="32"/>
        </w:numPr>
        <w:spacing w:before="76"/>
        <w:rPr>
          <w:rFonts w:ascii="Arial" w:eastAsia="Arial" w:hAnsi="Arial" w:cs="Arial"/>
          <w:sz w:val="24"/>
          <w:szCs w:val="24"/>
        </w:rPr>
      </w:pPr>
      <w:r w:rsidRPr="007024C2">
        <w:rPr>
          <w:rFonts w:ascii="Arial" w:eastAsia="Arial" w:hAnsi="Arial" w:cs="Arial"/>
          <w:sz w:val="24"/>
          <w:szCs w:val="24"/>
        </w:rPr>
        <w:t>Load the off file of each shape and extract vertices and geodesic distances</w:t>
      </w:r>
    </w:p>
    <w:p w:rsidR="00065B50" w:rsidRPr="007024C2" w:rsidRDefault="00065B50" w:rsidP="008854F3">
      <w:pPr>
        <w:pStyle w:val="ListParagraph"/>
        <w:numPr>
          <w:ilvl w:val="0"/>
          <w:numId w:val="32"/>
        </w:numPr>
        <w:spacing w:before="76"/>
        <w:rPr>
          <w:rFonts w:ascii="Arial" w:eastAsia="Arial" w:hAnsi="Arial" w:cs="Arial"/>
          <w:sz w:val="24"/>
          <w:szCs w:val="24"/>
        </w:rPr>
      </w:pPr>
      <w:r w:rsidRPr="007024C2">
        <w:rPr>
          <w:rFonts w:ascii="Arial" w:eastAsia="Arial" w:hAnsi="Arial" w:cs="Arial"/>
          <w:sz w:val="24"/>
          <w:szCs w:val="24"/>
        </w:rPr>
        <w:t>Concatenate HKS features and Euclidean coordinates</w:t>
      </w:r>
    </w:p>
    <w:p w:rsidR="002371EC" w:rsidRPr="007024C2" w:rsidRDefault="002371EC" w:rsidP="008854F3">
      <w:pPr>
        <w:pStyle w:val="ListParagraph"/>
        <w:numPr>
          <w:ilvl w:val="0"/>
          <w:numId w:val="32"/>
        </w:numPr>
        <w:spacing w:before="76"/>
        <w:rPr>
          <w:rFonts w:ascii="Arial" w:eastAsia="Arial" w:hAnsi="Arial" w:cs="Arial"/>
          <w:sz w:val="24"/>
          <w:szCs w:val="24"/>
        </w:rPr>
      </w:pPr>
      <w:r w:rsidRPr="007024C2">
        <w:rPr>
          <w:rFonts w:ascii="Arial" w:eastAsia="Arial" w:hAnsi="Arial" w:cs="Arial"/>
          <w:sz w:val="24"/>
          <w:szCs w:val="24"/>
        </w:rPr>
        <w:t>Randomly initialize 10 centers</w:t>
      </w:r>
    </w:p>
    <w:p w:rsidR="002371EC" w:rsidRPr="007024C2" w:rsidRDefault="002371EC" w:rsidP="008854F3">
      <w:pPr>
        <w:pStyle w:val="ListParagraph"/>
        <w:numPr>
          <w:ilvl w:val="0"/>
          <w:numId w:val="32"/>
        </w:numPr>
        <w:spacing w:before="76"/>
        <w:rPr>
          <w:rFonts w:ascii="Arial" w:eastAsia="Arial" w:hAnsi="Arial" w:cs="Arial"/>
          <w:sz w:val="24"/>
          <w:szCs w:val="24"/>
        </w:rPr>
      </w:pPr>
      <w:r w:rsidRPr="007024C2">
        <w:rPr>
          <w:rFonts w:ascii="Arial" w:eastAsia="Arial" w:hAnsi="Arial" w:cs="Arial"/>
          <w:sz w:val="24"/>
          <w:szCs w:val="24"/>
        </w:rPr>
        <w:lastRenderedPageBreak/>
        <w:t>Cluster by assigning each point with its corresponding nearest center</w:t>
      </w:r>
      <w:r w:rsidR="00876F4C" w:rsidRPr="007024C2">
        <w:rPr>
          <w:rFonts w:ascii="Arial" w:eastAsia="Arial" w:hAnsi="Arial" w:cs="Arial"/>
          <w:sz w:val="24"/>
          <w:szCs w:val="24"/>
        </w:rPr>
        <w:t xml:space="preserve"> (geodesic distance)</w:t>
      </w:r>
    </w:p>
    <w:p w:rsidR="002371EC" w:rsidRPr="007024C2" w:rsidRDefault="002371EC" w:rsidP="008854F3">
      <w:pPr>
        <w:pStyle w:val="ListParagraph"/>
        <w:numPr>
          <w:ilvl w:val="0"/>
          <w:numId w:val="32"/>
        </w:numPr>
        <w:spacing w:before="76"/>
        <w:rPr>
          <w:rFonts w:ascii="Arial" w:eastAsia="Arial" w:hAnsi="Arial" w:cs="Arial"/>
          <w:sz w:val="24"/>
          <w:szCs w:val="24"/>
        </w:rPr>
      </w:pPr>
      <w:r w:rsidRPr="007024C2">
        <w:rPr>
          <w:rFonts w:ascii="Arial" w:eastAsia="Arial" w:hAnsi="Arial" w:cs="Arial"/>
          <w:sz w:val="24"/>
          <w:szCs w:val="24"/>
        </w:rPr>
        <w:t>Take the me</w:t>
      </w:r>
      <w:r w:rsidR="00876F4C" w:rsidRPr="007024C2">
        <w:rPr>
          <w:rFonts w:ascii="Arial" w:eastAsia="Arial" w:hAnsi="Arial" w:cs="Arial"/>
          <w:sz w:val="24"/>
          <w:szCs w:val="24"/>
        </w:rPr>
        <w:t xml:space="preserve">an of points(HKS feature + coordinates) in each cluster </w:t>
      </w:r>
    </w:p>
    <w:p w:rsidR="00041C01" w:rsidRPr="007024C2" w:rsidRDefault="00041C01" w:rsidP="00041C01">
      <w:pPr>
        <w:pStyle w:val="ListParagraph"/>
        <w:numPr>
          <w:ilvl w:val="0"/>
          <w:numId w:val="32"/>
        </w:numPr>
        <w:spacing w:before="76"/>
        <w:rPr>
          <w:rFonts w:ascii="Arial" w:eastAsia="Arial" w:hAnsi="Arial" w:cs="Arial"/>
          <w:sz w:val="24"/>
          <w:szCs w:val="24"/>
        </w:rPr>
      </w:pPr>
      <w:r w:rsidRPr="007024C2">
        <w:rPr>
          <w:rFonts w:ascii="Arial" w:eastAsia="Arial" w:hAnsi="Arial" w:cs="Arial"/>
          <w:sz w:val="24"/>
          <w:szCs w:val="24"/>
        </w:rPr>
        <w:t>Assign the point nearest to the mean as the new center</w:t>
      </w:r>
    </w:p>
    <w:p w:rsidR="00041C01" w:rsidRPr="007024C2" w:rsidRDefault="00041C01" w:rsidP="008854F3">
      <w:pPr>
        <w:pStyle w:val="ListParagraph"/>
        <w:numPr>
          <w:ilvl w:val="0"/>
          <w:numId w:val="32"/>
        </w:numPr>
        <w:spacing w:before="76"/>
        <w:rPr>
          <w:rFonts w:ascii="Arial" w:eastAsia="Arial" w:hAnsi="Arial" w:cs="Arial"/>
          <w:sz w:val="24"/>
          <w:szCs w:val="24"/>
        </w:rPr>
      </w:pPr>
      <w:r w:rsidRPr="007024C2">
        <w:rPr>
          <w:rFonts w:ascii="Arial" w:eastAsia="Arial" w:hAnsi="Arial" w:cs="Arial"/>
          <w:sz w:val="24"/>
          <w:szCs w:val="24"/>
        </w:rPr>
        <w:t>Go to step 5 and iterate till convergence</w:t>
      </w:r>
    </w:p>
    <w:p w:rsidR="00041C01" w:rsidRPr="007024C2" w:rsidRDefault="00041C01" w:rsidP="008854F3">
      <w:pPr>
        <w:pStyle w:val="ListParagraph"/>
        <w:numPr>
          <w:ilvl w:val="0"/>
          <w:numId w:val="32"/>
        </w:numPr>
        <w:spacing w:before="76"/>
        <w:rPr>
          <w:rStyle w:val="mn"/>
          <w:rFonts w:ascii="Arial" w:eastAsia="Arial" w:hAnsi="Arial" w:cs="Arial"/>
          <w:sz w:val="24"/>
          <w:szCs w:val="24"/>
        </w:rPr>
      </w:pPr>
      <w:r w:rsidRPr="007024C2">
        <w:rPr>
          <w:rFonts w:ascii="Arial" w:eastAsia="Arial" w:hAnsi="Arial" w:cs="Arial"/>
          <w:sz w:val="24"/>
          <w:szCs w:val="24"/>
        </w:rPr>
        <w:t xml:space="preserve">Calculate the distortion </w:t>
      </w:r>
      <w:r w:rsidRPr="007024C2">
        <w:rPr>
          <w:rStyle w:val="mi"/>
          <w:rFonts w:ascii="Arial" w:eastAsiaTheme="majorEastAsia" w:hAnsi="Arial" w:cs="Arial"/>
          <w:i/>
          <w:iCs/>
          <w:color w:val="404040"/>
          <w:sz w:val="24"/>
          <w:szCs w:val="24"/>
          <w:bdr w:val="none" w:sz="0" w:space="0" w:color="auto" w:frame="1"/>
          <w:shd w:val="clear" w:color="auto" w:fill="FFFFFF"/>
        </w:rPr>
        <w:t>J</w:t>
      </w:r>
      <w:r w:rsidRPr="007024C2">
        <w:rPr>
          <w:rStyle w:val="mo"/>
          <w:rFonts w:ascii="Arial" w:eastAsiaTheme="majorEastAsia" w:hAnsi="Arial" w:cs="Arial"/>
          <w:color w:val="40404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7024C2">
        <w:rPr>
          <w:rStyle w:val="mi"/>
          <w:rFonts w:ascii="Arial" w:eastAsiaTheme="majorEastAsia" w:hAnsi="Arial" w:cs="Arial"/>
          <w:i/>
          <w:iCs/>
          <w:color w:val="404040"/>
          <w:sz w:val="24"/>
          <w:szCs w:val="24"/>
          <w:bdr w:val="none" w:sz="0" w:space="0" w:color="auto" w:frame="1"/>
          <w:shd w:val="clear" w:color="auto" w:fill="FFFFFF"/>
        </w:rPr>
        <w:t>c</w:t>
      </w:r>
      <w:r w:rsidRPr="007024C2">
        <w:rPr>
          <w:rStyle w:val="mo"/>
          <w:rFonts w:ascii="Arial" w:eastAsiaTheme="majorEastAsia" w:hAnsi="Arial" w:cs="Arial"/>
          <w:color w:val="404040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spellStart"/>
      <w:r w:rsidRPr="007024C2">
        <w:rPr>
          <w:rStyle w:val="mi"/>
          <w:rFonts w:ascii="Arial" w:eastAsiaTheme="majorEastAsia" w:hAnsi="Arial" w:cs="Arial"/>
          <w:i/>
          <w:iCs/>
          <w:color w:val="404040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024C2">
        <w:rPr>
          <w:rStyle w:val="mo"/>
          <w:rFonts w:ascii="Arial" w:eastAsiaTheme="majorEastAsia" w:hAnsi="Arial" w:cs="Arial"/>
          <w:color w:val="404040"/>
          <w:sz w:val="24"/>
          <w:szCs w:val="24"/>
          <w:bdr w:val="none" w:sz="0" w:space="0" w:color="auto" w:frame="1"/>
          <w:shd w:val="clear" w:color="auto" w:fill="FFFFFF"/>
        </w:rPr>
        <w:t>),…,</w:t>
      </w:r>
      <w:r w:rsidRPr="007024C2">
        <w:rPr>
          <w:rStyle w:val="mi"/>
          <w:rFonts w:ascii="Arial" w:eastAsiaTheme="majorEastAsia" w:hAnsi="Arial" w:cs="Arial"/>
          <w:i/>
          <w:iCs/>
          <w:color w:val="404040"/>
          <w:sz w:val="24"/>
          <w:szCs w:val="24"/>
          <w:bdr w:val="none" w:sz="0" w:space="0" w:color="auto" w:frame="1"/>
          <w:shd w:val="clear" w:color="auto" w:fill="FFFFFF"/>
        </w:rPr>
        <w:t>c</w:t>
      </w:r>
      <w:r w:rsidRPr="007024C2">
        <w:rPr>
          <w:rStyle w:val="mo"/>
          <w:rFonts w:ascii="Arial" w:eastAsiaTheme="majorEastAsia" w:hAnsi="Arial" w:cs="Arial"/>
          <w:color w:val="404040"/>
          <w:sz w:val="24"/>
          <w:szCs w:val="24"/>
          <w:bdr w:val="none" w:sz="0" w:space="0" w:color="auto" w:frame="1"/>
          <w:shd w:val="clear" w:color="auto" w:fill="FFFFFF"/>
        </w:rPr>
        <w:t>(</w:t>
      </w:r>
      <w:r w:rsidRPr="007024C2">
        <w:rPr>
          <w:rStyle w:val="mi"/>
          <w:rFonts w:ascii="Arial" w:eastAsiaTheme="majorEastAsia" w:hAnsi="Arial" w:cs="Arial"/>
          <w:i/>
          <w:iCs/>
          <w:color w:val="404040"/>
          <w:sz w:val="24"/>
          <w:szCs w:val="24"/>
          <w:bdr w:val="none" w:sz="0" w:space="0" w:color="auto" w:frame="1"/>
          <w:shd w:val="clear" w:color="auto" w:fill="FFFFFF"/>
        </w:rPr>
        <w:t>m</w:t>
      </w:r>
      <w:r w:rsidRPr="007024C2">
        <w:rPr>
          <w:rStyle w:val="mo"/>
          <w:rFonts w:ascii="Arial" w:eastAsiaTheme="majorEastAsia" w:hAnsi="Arial" w:cs="Arial"/>
          <w:color w:val="404040"/>
          <w:sz w:val="24"/>
          <w:szCs w:val="24"/>
          <w:bdr w:val="none" w:sz="0" w:space="0" w:color="auto" w:frame="1"/>
          <w:shd w:val="clear" w:color="auto" w:fill="FFFFFF"/>
        </w:rPr>
        <w:t>),</w:t>
      </w:r>
      <w:r w:rsidRPr="007024C2">
        <w:rPr>
          <w:rStyle w:val="mi"/>
          <w:rFonts w:ascii="Arial" w:eastAsiaTheme="majorEastAsia" w:hAnsi="Arial" w:cs="Arial"/>
          <w:i/>
          <w:iCs/>
          <w:color w:val="404040"/>
          <w:sz w:val="24"/>
          <w:szCs w:val="24"/>
          <w:bdr w:val="none" w:sz="0" w:space="0" w:color="auto" w:frame="1"/>
          <w:shd w:val="clear" w:color="auto" w:fill="FFFFFF"/>
        </w:rPr>
        <w:t>μ</w:t>
      </w:r>
      <w:r w:rsidRPr="007024C2">
        <w:rPr>
          <w:rStyle w:val="mn"/>
          <w:rFonts w:ascii="Arial" w:hAnsi="Arial" w:cs="Arial"/>
          <w:color w:val="404040"/>
          <w:sz w:val="24"/>
          <w:szCs w:val="24"/>
          <w:bdr w:val="none" w:sz="0" w:space="0" w:color="auto" w:frame="1"/>
          <w:shd w:val="clear" w:color="auto" w:fill="FFFFFF"/>
        </w:rPr>
        <w:t>1</w:t>
      </w:r>
      <w:r w:rsidRPr="007024C2">
        <w:rPr>
          <w:rStyle w:val="mo"/>
          <w:rFonts w:ascii="Arial" w:eastAsiaTheme="majorEastAsia" w:hAnsi="Arial" w:cs="Arial"/>
          <w:color w:val="404040"/>
          <w:sz w:val="24"/>
          <w:szCs w:val="24"/>
          <w:bdr w:val="none" w:sz="0" w:space="0" w:color="auto" w:frame="1"/>
          <w:shd w:val="clear" w:color="auto" w:fill="FFFFFF"/>
        </w:rPr>
        <w:t>,…,</w:t>
      </w:r>
      <w:proofErr w:type="spellStart"/>
      <w:r w:rsidRPr="007024C2">
        <w:rPr>
          <w:rStyle w:val="mi"/>
          <w:rFonts w:ascii="Arial" w:eastAsiaTheme="majorEastAsia" w:hAnsi="Arial" w:cs="Arial"/>
          <w:i/>
          <w:iCs/>
          <w:color w:val="404040"/>
          <w:sz w:val="24"/>
          <w:szCs w:val="24"/>
          <w:bdr w:val="none" w:sz="0" w:space="0" w:color="auto" w:frame="1"/>
          <w:shd w:val="clear" w:color="auto" w:fill="FFFFFF"/>
        </w:rPr>
        <w:t>μK</w:t>
      </w:r>
      <w:proofErr w:type="spellEnd"/>
      <w:r w:rsidRPr="007024C2">
        <w:rPr>
          <w:rStyle w:val="mo"/>
          <w:rFonts w:ascii="Arial" w:eastAsiaTheme="majorEastAsia" w:hAnsi="Arial" w:cs="Arial"/>
          <w:color w:val="404040"/>
          <w:sz w:val="24"/>
          <w:szCs w:val="24"/>
          <w:bdr w:val="none" w:sz="0" w:space="0" w:color="auto" w:frame="1"/>
          <w:shd w:val="clear" w:color="auto" w:fill="FFFFFF"/>
        </w:rPr>
        <w:t>)=</w:t>
      </w:r>
      <w:r w:rsidRPr="007024C2">
        <w:rPr>
          <w:rStyle w:val="mn"/>
          <w:rFonts w:ascii="Arial" w:hAnsi="Arial" w:cs="Arial"/>
          <w:color w:val="404040"/>
          <w:sz w:val="24"/>
          <w:szCs w:val="24"/>
          <w:bdr w:val="none" w:sz="0" w:space="0" w:color="auto" w:frame="1"/>
          <w:shd w:val="clear" w:color="auto" w:fill="FFFFFF"/>
        </w:rPr>
        <w:t>1</w:t>
      </w:r>
      <w:r w:rsidRPr="007024C2">
        <w:rPr>
          <w:rStyle w:val="mn"/>
          <w:rFonts w:ascii="Arial" w:hAnsi="Arial" w:cs="Arial"/>
          <w:color w:val="404040"/>
          <w:sz w:val="24"/>
          <w:szCs w:val="24"/>
          <w:bdr w:val="none" w:sz="0" w:space="0" w:color="auto" w:frame="1"/>
          <w:shd w:val="clear" w:color="auto" w:fill="FFFFFF"/>
        </w:rPr>
        <w:t>/</w:t>
      </w:r>
      <w:r w:rsidRPr="007024C2">
        <w:rPr>
          <w:rStyle w:val="mi"/>
          <w:rFonts w:ascii="Arial" w:eastAsiaTheme="majorEastAsia" w:hAnsi="Arial" w:cs="Arial"/>
          <w:i/>
          <w:iCs/>
          <w:color w:val="404040"/>
          <w:sz w:val="24"/>
          <w:szCs w:val="24"/>
          <w:bdr w:val="none" w:sz="0" w:space="0" w:color="auto" w:frame="1"/>
          <w:shd w:val="clear" w:color="auto" w:fill="FFFFFF"/>
        </w:rPr>
        <w:t>m</w:t>
      </w:r>
      <w:r w:rsidRPr="007024C2">
        <w:rPr>
          <w:rStyle w:val="mo"/>
          <w:rFonts w:ascii="Arial" w:eastAsiaTheme="majorEastAsia" w:hAnsi="Arial" w:cs="Arial"/>
          <w:color w:val="404040"/>
          <w:sz w:val="24"/>
          <w:szCs w:val="24"/>
          <w:bdr w:val="none" w:sz="0" w:space="0" w:color="auto" w:frame="1"/>
          <w:shd w:val="clear" w:color="auto" w:fill="FFFFFF"/>
        </w:rPr>
        <w:t>∑</w:t>
      </w:r>
      <w:r w:rsidRPr="007024C2">
        <w:rPr>
          <w:rStyle w:val="mo"/>
          <w:rFonts w:ascii="Cambria Math" w:eastAsiaTheme="majorEastAsia" w:hAnsi="Cambria Math" w:cs="Cambria Math"/>
          <w:color w:val="404040"/>
          <w:sz w:val="24"/>
          <w:szCs w:val="24"/>
          <w:bdr w:val="none" w:sz="0" w:space="0" w:color="auto" w:frame="1"/>
          <w:shd w:val="clear" w:color="auto" w:fill="FFFFFF"/>
        </w:rPr>
        <w:t>∣∣</w:t>
      </w:r>
      <w:r w:rsidRPr="007024C2">
        <w:rPr>
          <w:rStyle w:val="mi"/>
          <w:rFonts w:ascii="Arial" w:eastAsiaTheme="majorEastAsia" w:hAnsi="Arial" w:cs="Arial"/>
          <w:i/>
          <w:iCs/>
          <w:color w:val="404040"/>
          <w:sz w:val="24"/>
          <w:szCs w:val="24"/>
          <w:bdr w:val="none" w:sz="0" w:space="0" w:color="auto" w:frame="1"/>
          <w:shd w:val="clear" w:color="auto" w:fill="FFFFFF"/>
        </w:rPr>
        <w:t>x</w:t>
      </w:r>
      <w:r w:rsidRPr="007024C2">
        <w:rPr>
          <w:rStyle w:val="mo"/>
          <w:rFonts w:ascii="Arial" w:eastAsiaTheme="majorEastAsia" w:hAnsi="Arial" w:cs="Arial"/>
          <w:color w:val="404040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spellStart"/>
      <w:r w:rsidRPr="007024C2">
        <w:rPr>
          <w:rStyle w:val="mi"/>
          <w:rFonts w:ascii="Arial" w:eastAsiaTheme="majorEastAsia" w:hAnsi="Arial" w:cs="Arial"/>
          <w:i/>
          <w:iCs/>
          <w:color w:val="404040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024C2">
        <w:rPr>
          <w:rStyle w:val="mo"/>
          <w:rFonts w:ascii="Arial" w:eastAsiaTheme="majorEastAsia" w:hAnsi="Arial" w:cs="Arial"/>
          <w:color w:val="404040"/>
          <w:sz w:val="24"/>
          <w:szCs w:val="24"/>
          <w:bdr w:val="none" w:sz="0" w:space="0" w:color="auto" w:frame="1"/>
          <w:shd w:val="clear" w:color="auto" w:fill="FFFFFF"/>
        </w:rPr>
        <w:t>)−</w:t>
      </w:r>
      <w:proofErr w:type="spellStart"/>
      <w:r w:rsidRPr="007024C2">
        <w:rPr>
          <w:rStyle w:val="mi"/>
          <w:rFonts w:ascii="Arial" w:eastAsiaTheme="majorEastAsia" w:hAnsi="Arial" w:cs="Arial"/>
          <w:i/>
          <w:iCs/>
          <w:color w:val="404040"/>
          <w:sz w:val="24"/>
          <w:szCs w:val="24"/>
          <w:bdr w:val="none" w:sz="0" w:space="0" w:color="auto" w:frame="1"/>
          <w:shd w:val="clear" w:color="auto" w:fill="FFFFFF"/>
        </w:rPr>
        <w:t>μc</w:t>
      </w:r>
      <w:proofErr w:type="spellEnd"/>
      <w:r w:rsidRPr="007024C2">
        <w:rPr>
          <w:rStyle w:val="mo"/>
          <w:rFonts w:ascii="Arial" w:eastAsiaTheme="majorEastAsia" w:hAnsi="Arial" w:cs="Arial"/>
          <w:color w:val="404040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spellStart"/>
      <w:r w:rsidRPr="007024C2">
        <w:rPr>
          <w:rStyle w:val="mi"/>
          <w:rFonts w:ascii="Arial" w:eastAsiaTheme="majorEastAsia" w:hAnsi="Arial" w:cs="Arial"/>
          <w:i/>
          <w:iCs/>
          <w:color w:val="404040"/>
          <w:sz w:val="24"/>
          <w:szCs w:val="24"/>
          <w:bdr w:val="none" w:sz="0" w:space="0" w:color="auto" w:frame="1"/>
          <w:shd w:val="clear" w:color="auto" w:fill="FFFFFF"/>
        </w:rPr>
        <w:t>i</w:t>
      </w:r>
      <w:proofErr w:type="spellEnd"/>
      <w:r w:rsidRPr="007024C2">
        <w:rPr>
          <w:rStyle w:val="mo"/>
          <w:rFonts w:ascii="Arial" w:eastAsiaTheme="majorEastAsia" w:hAnsi="Arial" w:cs="Arial"/>
          <w:color w:val="404040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7024C2">
        <w:rPr>
          <w:rStyle w:val="mo"/>
          <w:rFonts w:ascii="Cambria Math" w:eastAsiaTheme="majorEastAsia" w:hAnsi="Cambria Math" w:cs="Cambria Math"/>
          <w:color w:val="404040"/>
          <w:sz w:val="24"/>
          <w:szCs w:val="24"/>
          <w:bdr w:val="none" w:sz="0" w:space="0" w:color="auto" w:frame="1"/>
          <w:shd w:val="clear" w:color="auto" w:fill="FFFFFF"/>
        </w:rPr>
        <w:t>∣∣</w:t>
      </w:r>
      <w:r w:rsidRPr="007024C2">
        <w:rPr>
          <w:rStyle w:val="mn"/>
          <w:rFonts w:ascii="Arial" w:hAnsi="Arial" w:cs="Arial"/>
          <w:color w:val="404040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2</w:t>
      </w:r>
    </w:p>
    <w:p w:rsidR="00041C01" w:rsidRPr="007024C2" w:rsidRDefault="00041C01" w:rsidP="008854F3">
      <w:pPr>
        <w:pStyle w:val="ListParagraph"/>
        <w:numPr>
          <w:ilvl w:val="0"/>
          <w:numId w:val="32"/>
        </w:numPr>
        <w:spacing w:before="76"/>
        <w:rPr>
          <w:rFonts w:ascii="Arial" w:eastAsia="Arial" w:hAnsi="Arial" w:cs="Arial"/>
          <w:sz w:val="24"/>
          <w:szCs w:val="24"/>
        </w:rPr>
      </w:pPr>
      <w:r w:rsidRPr="007024C2">
        <w:rPr>
          <w:rFonts w:ascii="Arial" w:eastAsia="Arial" w:hAnsi="Arial" w:cs="Arial"/>
          <w:sz w:val="24"/>
          <w:szCs w:val="24"/>
        </w:rPr>
        <w:t>Go to step 4 again and iterate 50 times</w:t>
      </w:r>
    </w:p>
    <w:p w:rsidR="00041C01" w:rsidRPr="007024C2" w:rsidRDefault="00041C01" w:rsidP="008854F3">
      <w:pPr>
        <w:pStyle w:val="ListParagraph"/>
        <w:numPr>
          <w:ilvl w:val="0"/>
          <w:numId w:val="32"/>
        </w:numPr>
        <w:spacing w:before="76"/>
        <w:rPr>
          <w:rFonts w:ascii="Arial" w:eastAsia="Arial" w:hAnsi="Arial" w:cs="Arial"/>
          <w:sz w:val="24"/>
          <w:szCs w:val="24"/>
        </w:rPr>
      </w:pPr>
      <w:r w:rsidRPr="007024C2">
        <w:rPr>
          <w:rFonts w:ascii="Arial" w:eastAsia="Arial" w:hAnsi="Arial" w:cs="Arial"/>
          <w:sz w:val="24"/>
          <w:szCs w:val="24"/>
        </w:rPr>
        <w:t>Choose the Feature vector with the least distortion as the feature vector for assignment</w:t>
      </w:r>
    </w:p>
    <w:p w:rsidR="00C242FC" w:rsidRDefault="008854F3" w:rsidP="00C242FC">
      <w:pPr>
        <w:pStyle w:val="ListParagraph"/>
        <w:numPr>
          <w:ilvl w:val="0"/>
          <w:numId w:val="32"/>
        </w:numPr>
        <w:spacing w:before="76"/>
        <w:rPr>
          <w:rFonts w:ascii="Arial" w:eastAsia="Arial" w:hAnsi="Arial" w:cs="Arial"/>
          <w:sz w:val="24"/>
          <w:szCs w:val="24"/>
        </w:rPr>
      </w:pPr>
      <w:r w:rsidRPr="007024C2">
        <w:rPr>
          <w:rFonts w:ascii="Arial" w:eastAsia="Arial" w:hAnsi="Arial" w:cs="Arial"/>
          <w:sz w:val="24"/>
          <w:szCs w:val="24"/>
        </w:rPr>
        <w:t>Do it for all the shapes</w:t>
      </w:r>
    </w:p>
    <w:p w:rsidR="00C242FC" w:rsidRPr="00C242FC" w:rsidRDefault="00C242FC" w:rsidP="00C242FC">
      <w:pPr>
        <w:pStyle w:val="ListParagraph"/>
        <w:spacing w:before="76"/>
        <w:rPr>
          <w:rFonts w:ascii="Arial" w:eastAsia="Arial" w:hAnsi="Arial" w:cs="Arial"/>
          <w:sz w:val="24"/>
          <w:szCs w:val="24"/>
        </w:rPr>
      </w:pPr>
    </w:p>
    <w:p w:rsidR="00C242FC" w:rsidRDefault="00C242FC" w:rsidP="00C242FC">
      <w:pPr>
        <w:spacing w:before="76"/>
        <w:rPr>
          <w:rFonts w:ascii="Arial" w:eastAsia="Arial" w:hAnsi="Arial" w:cs="Arial"/>
          <w:sz w:val="24"/>
          <w:szCs w:val="24"/>
        </w:rPr>
      </w:pPr>
      <w:r w:rsidRPr="00C242FC">
        <w:rPr>
          <w:rFonts w:ascii="Arial" w:eastAsia="Arial" w:hAnsi="Arial" w:cs="Arial"/>
          <w:sz w:val="24"/>
          <w:szCs w:val="24"/>
        </w:rPr>
        <w:t>Algorithm for Shape Segmentation us</w:t>
      </w:r>
      <w:r w:rsidR="00EC69C4">
        <w:rPr>
          <w:rFonts w:ascii="Arial" w:eastAsia="Arial" w:hAnsi="Arial" w:cs="Arial"/>
          <w:sz w:val="24"/>
          <w:szCs w:val="24"/>
        </w:rPr>
        <w:t>ing Center Shift Segmentation</w:t>
      </w:r>
      <w:r w:rsidRPr="00C242FC">
        <w:rPr>
          <w:rFonts w:ascii="Arial" w:eastAsia="Arial" w:hAnsi="Arial" w:cs="Arial"/>
          <w:sz w:val="24"/>
          <w:szCs w:val="24"/>
        </w:rPr>
        <w:t>:</w:t>
      </w:r>
    </w:p>
    <w:p w:rsidR="007278D4" w:rsidRDefault="007278D4" w:rsidP="0014366A">
      <w:pPr>
        <w:pStyle w:val="ListParagraph"/>
        <w:numPr>
          <w:ilvl w:val="0"/>
          <w:numId w:val="32"/>
        </w:numPr>
        <w:spacing w:before="76"/>
        <w:rPr>
          <w:rFonts w:ascii="Arial" w:eastAsia="Arial" w:hAnsi="Arial" w:cs="Arial"/>
          <w:sz w:val="24"/>
          <w:szCs w:val="24"/>
        </w:rPr>
      </w:pPr>
      <w:r w:rsidRPr="007278D4">
        <w:rPr>
          <w:rFonts w:ascii="Arial" w:eastAsia="Arial" w:hAnsi="Arial" w:cs="Arial"/>
          <w:sz w:val="24"/>
          <w:szCs w:val="24"/>
        </w:rPr>
        <w:t xml:space="preserve">Load the off file of each shape and extract vertices and </w:t>
      </w:r>
      <w:r>
        <w:rPr>
          <w:rFonts w:ascii="Arial" w:eastAsia="Arial" w:hAnsi="Arial" w:cs="Arial"/>
          <w:sz w:val="24"/>
          <w:szCs w:val="24"/>
        </w:rPr>
        <w:t>edges information</w:t>
      </w:r>
    </w:p>
    <w:p w:rsidR="007278D4" w:rsidRDefault="007278D4" w:rsidP="0014366A">
      <w:pPr>
        <w:pStyle w:val="ListParagraph"/>
        <w:numPr>
          <w:ilvl w:val="0"/>
          <w:numId w:val="32"/>
        </w:numPr>
        <w:spacing w:before="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Obtain the bi-harmonic distance matrix D from vertices and edges</w:t>
      </w:r>
    </w:p>
    <w:p w:rsidR="007278D4" w:rsidRDefault="007278D4" w:rsidP="0014366A">
      <w:pPr>
        <w:pStyle w:val="ListParagraph"/>
        <w:numPr>
          <w:ilvl w:val="0"/>
          <w:numId w:val="32"/>
        </w:numPr>
        <w:spacing w:before="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Select a starting vertex</w:t>
      </w:r>
    </w:p>
    <w:p w:rsidR="007278D4" w:rsidRDefault="007278D4" w:rsidP="0014366A">
      <w:pPr>
        <w:pStyle w:val="ListParagraph"/>
        <w:numPr>
          <w:ilvl w:val="0"/>
          <w:numId w:val="32"/>
        </w:numPr>
        <w:spacing w:before="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For all the points in the neighborhood of starting vertex, obtain the weighted mean using bi-harmonic kernel density for a given point as the weights</w:t>
      </w:r>
    </w:p>
    <w:p w:rsidR="007278D4" w:rsidRDefault="007278D4" w:rsidP="0014366A">
      <w:pPr>
        <w:pStyle w:val="ListParagraph"/>
        <w:numPr>
          <w:ilvl w:val="0"/>
          <w:numId w:val="32"/>
        </w:numPr>
        <w:spacing w:before="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Find the closest vertex to the weighted mean and assign it as the temporary center</w:t>
      </w:r>
    </w:p>
    <w:p w:rsidR="007278D4" w:rsidRDefault="007278D4" w:rsidP="0014366A">
      <w:pPr>
        <w:pStyle w:val="ListParagraph"/>
        <w:numPr>
          <w:ilvl w:val="0"/>
          <w:numId w:val="32"/>
        </w:numPr>
        <w:spacing w:before="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Apply center shift on temporary center until the bi-harmonic distance between  temporary center and starting vertex converges</w:t>
      </w:r>
    </w:p>
    <w:p w:rsidR="007278D4" w:rsidRDefault="007278D4" w:rsidP="0014366A">
      <w:pPr>
        <w:pStyle w:val="ListParagraph"/>
        <w:numPr>
          <w:ilvl w:val="0"/>
          <w:numId w:val="32"/>
        </w:numPr>
        <w:spacing w:before="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temporary enter after convergence is the termination vertex and is the exemplar of the shape</w:t>
      </w:r>
    </w:p>
    <w:p w:rsidR="007278D4" w:rsidRDefault="00BC4CC7" w:rsidP="0014366A">
      <w:pPr>
        <w:pStyle w:val="ListParagraph"/>
        <w:numPr>
          <w:ilvl w:val="0"/>
          <w:numId w:val="32"/>
        </w:numPr>
        <w:spacing w:before="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Now</w:t>
      </w:r>
      <w:r w:rsidR="007278D4">
        <w:rPr>
          <w:rFonts w:ascii="Arial" w:eastAsia="Arial" w:hAnsi="Arial" w:cs="Arial"/>
          <w:sz w:val="24"/>
          <w:szCs w:val="24"/>
        </w:rPr>
        <w:t>, once we have the exemplar, the initial segmentation is done</w:t>
      </w:r>
      <w:r>
        <w:rPr>
          <w:rFonts w:ascii="Arial" w:eastAsia="Arial" w:hAnsi="Arial" w:cs="Arial"/>
          <w:sz w:val="24"/>
          <w:szCs w:val="24"/>
        </w:rPr>
        <w:t>. Next we find K exemplars for properly segmenting the shape</w:t>
      </w:r>
    </w:p>
    <w:p w:rsidR="00BC4CC7" w:rsidRDefault="00BC4CC7" w:rsidP="0014366A">
      <w:pPr>
        <w:pStyle w:val="ListParagraph"/>
        <w:numPr>
          <w:ilvl w:val="0"/>
          <w:numId w:val="32"/>
        </w:numPr>
        <w:spacing w:before="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Create an array of perturbed vertices of length K and randomly choose vertex within the exemplar’s neighborhood which is not the exemplar and assign it to perturbed vertices.</w:t>
      </w:r>
    </w:p>
    <w:p w:rsidR="00BC4CC7" w:rsidRDefault="00BC4CC7" w:rsidP="0014366A">
      <w:pPr>
        <w:pStyle w:val="ListParagraph"/>
        <w:numPr>
          <w:ilvl w:val="0"/>
          <w:numId w:val="32"/>
        </w:numPr>
        <w:spacing w:before="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Choose K such vertices and perform center shift on each of them to get the new exemplars</w:t>
      </w:r>
    </w:p>
    <w:p w:rsidR="00BC4CC7" w:rsidRDefault="00BC4CC7" w:rsidP="0014366A">
      <w:pPr>
        <w:pStyle w:val="ListParagraph"/>
        <w:numPr>
          <w:ilvl w:val="0"/>
          <w:numId w:val="32"/>
        </w:numPr>
        <w:spacing w:before="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Do this repeatedly until convergence that is exemplars are no longer getting updated</w:t>
      </w:r>
    </w:p>
    <w:p w:rsidR="00BC4CC7" w:rsidRDefault="00BC4CC7" w:rsidP="00BC4CC7">
      <w:pPr>
        <w:pStyle w:val="ListParagraph"/>
        <w:numPr>
          <w:ilvl w:val="0"/>
          <w:numId w:val="32"/>
        </w:numPr>
        <w:spacing w:before="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Return the exemplars and the vertices in neighborhood of the exemplars are assigned their respective exemplar to get the feature vector.</w:t>
      </w:r>
    </w:p>
    <w:p w:rsidR="00BC4CC7" w:rsidRDefault="00BC4CC7" w:rsidP="00BC4CC7">
      <w:pPr>
        <w:pStyle w:val="ListParagraph"/>
        <w:numPr>
          <w:ilvl w:val="0"/>
          <w:numId w:val="32"/>
        </w:numPr>
        <w:spacing w:before="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This feature vector is used to generate </w:t>
      </w:r>
      <w:proofErr w:type="spellStart"/>
      <w:r>
        <w:rPr>
          <w:rFonts w:ascii="Arial" w:eastAsia="Arial" w:hAnsi="Arial" w:cs="Arial"/>
          <w:sz w:val="24"/>
          <w:szCs w:val="24"/>
        </w:rPr>
        <w:t>vtk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file for the corresponding shape</w:t>
      </w:r>
    </w:p>
    <w:p w:rsidR="00C242FC" w:rsidRPr="00D65474" w:rsidRDefault="00BC4CC7" w:rsidP="00C242FC">
      <w:pPr>
        <w:pStyle w:val="ListParagraph"/>
        <w:numPr>
          <w:ilvl w:val="0"/>
          <w:numId w:val="32"/>
        </w:numPr>
        <w:spacing w:before="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Do this for all the shapes.</w:t>
      </w:r>
    </w:p>
    <w:p w:rsidR="00FC0C4A" w:rsidRPr="00F966B7" w:rsidRDefault="00E857C4" w:rsidP="00F966B7">
      <w:pPr>
        <w:spacing w:before="76"/>
        <w:rPr>
          <w:rFonts w:ascii="Arial" w:eastAsia="Arial" w:hAnsi="Arial" w:cs="Arial"/>
          <w:b/>
          <w:sz w:val="28"/>
          <w:szCs w:val="28"/>
        </w:rPr>
      </w:pPr>
      <w:r w:rsidRPr="00F966B7">
        <w:rPr>
          <w:rFonts w:ascii="Arial" w:eastAsia="Arial" w:hAnsi="Arial" w:cs="Arial"/>
          <w:b/>
          <w:sz w:val="28"/>
          <w:szCs w:val="28"/>
        </w:rPr>
        <w:t>Description of Files:</w:t>
      </w:r>
    </w:p>
    <w:p w:rsidR="00041C01" w:rsidRDefault="00041C01" w:rsidP="00CC0757">
      <w:pPr>
        <w:spacing w:before="76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kcenter</w:t>
      </w:r>
      <w:r w:rsidR="00FC0C4A" w:rsidRPr="00BF75BA">
        <w:rPr>
          <w:rFonts w:ascii="Arial" w:eastAsia="Arial" w:hAnsi="Arial" w:cs="Arial"/>
          <w:b/>
          <w:sz w:val="24"/>
          <w:szCs w:val="24"/>
        </w:rPr>
        <w:t>.m</w:t>
      </w:r>
      <w:proofErr w:type="spellEnd"/>
      <w:r w:rsidR="00FC0C4A" w:rsidRPr="00BF75BA">
        <w:rPr>
          <w:rFonts w:ascii="Arial" w:eastAsia="Arial" w:hAnsi="Arial" w:cs="Arial"/>
          <w:b/>
          <w:sz w:val="24"/>
          <w:szCs w:val="24"/>
        </w:rPr>
        <w:t xml:space="preserve">: </w:t>
      </w:r>
      <w:r w:rsidR="00FC0C4A" w:rsidRPr="00BF75BA">
        <w:rPr>
          <w:rFonts w:ascii="Arial" w:eastAsia="Arial" w:hAnsi="Arial" w:cs="Arial"/>
          <w:sz w:val="24"/>
          <w:szCs w:val="24"/>
        </w:rPr>
        <w:t xml:space="preserve">Function for </w:t>
      </w:r>
      <w:r>
        <w:rPr>
          <w:rFonts w:ascii="Arial" w:eastAsia="Arial" w:hAnsi="Arial" w:cs="Arial"/>
          <w:sz w:val="24"/>
          <w:szCs w:val="24"/>
        </w:rPr>
        <w:t>getting the feature v</w:t>
      </w:r>
      <w:r w:rsidR="00C8795C">
        <w:rPr>
          <w:rFonts w:ascii="Arial" w:eastAsia="Arial" w:hAnsi="Arial" w:cs="Arial"/>
          <w:sz w:val="24"/>
          <w:szCs w:val="24"/>
        </w:rPr>
        <w:t>ector for all the shapes using K-</w:t>
      </w:r>
      <w:r>
        <w:rPr>
          <w:rFonts w:ascii="Arial" w:eastAsia="Arial" w:hAnsi="Arial" w:cs="Arial"/>
          <w:sz w:val="24"/>
          <w:szCs w:val="24"/>
        </w:rPr>
        <w:t>center algorithm</w:t>
      </w:r>
    </w:p>
    <w:p w:rsidR="00842BE2" w:rsidRPr="00D65474" w:rsidRDefault="00C8795C" w:rsidP="00A40894">
      <w:pPr>
        <w:spacing w:before="76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kmeans</w:t>
      </w:r>
      <w:r w:rsidR="00E857C4" w:rsidRPr="00BF75BA">
        <w:rPr>
          <w:rFonts w:ascii="Arial" w:eastAsia="Arial" w:hAnsi="Arial" w:cs="Arial"/>
          <w:b/>
          <w:sz w:val="24"/>
          <w:szCs w:val="24"/>
        </w:rPr>
        <w:t>.m</w:t>
      </w:r>
      <w:proofErr w:type="spellEnd"/>
      <w:r w:rsidR="00E857C4" w:rsidRPr="00BF75BA">
        <w:rPr>
          <w:rFonts w:ascii="Arial" w:eastAsia="Arial" w:hAnsi="Arial" w:cs="Arial"/>
          <w:sz w:val="24"/>
          <w:szCs w:val="24"/>
        </w:rPr>
        <w:t xml:space="preserve">: Function for </w:t>
      </w:r>
      <w:r w:rsidR="00041C01">
        <w:rPr>
          <w:rFonts w:ascii="Arial" w:eastAsia="Arial" w:hAnsi="Arial" w:cs="Arial"/>
          <w:sz w:val="24"/>
          <w:szCs w:val="24"/>
        </w:rPr>
        <w:t>getting the feature v</w:t>
      </w:r>
      <w:r>
        <w:rPr>
          <w:rFonts w:ascii="Arial" w:eastAsia="Arial" w:hAnsi="Arial" w:cs="Arial"/>
          <w:sz w:val="24"/>
          <w:szCs w:val="24"/>
        </w:rPr>
        <w:t>ector for all the shapes using K-</w:t>
      </w:r>
      <w:r w:rsidR="00041C01">
        <w:rPr>
          <w:rFonts w:ascii="Arial" w:eastAsia="Arial" w:hAnsi="Arial" w:cs="Arial"/>
          <w:sz w:val="24"/>
          <w:szCs w:val="24"/>
        </w:rPr>
        <w:t>means algorithm</w:t>
      </w:r>
    </w:p>
    <w:p w:rsidR="00607F8B" w:rsidRDefault="008347C1" w:rsidP="000F015D">
      <w:pPr>
        <w:spacing w:before="76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Running the</w:t>
      </w:r>
      <w:r w:rsidR="000F015D">
        <w:rPr>
          <w:rFonts w:ascii="Arial" w:eastAsia="Arial" w:hAnsi="Arial" w:cs="Arial"/>
          <w:b/>
          <w:sz w:val="28"/>
          <w:szCs w:val="28"/>
        </w:rPr>
        <w:t xml:space="preserve"> Program:</w:t>
      </w:r>
    </w:p>
    <w:p w:rsidR="00EB2F01" w:rsidRPr="007024C2" w:rsidRDefault="00EB2F01" w:rsidP="00D37532">
      <w:pPr>
        <w:pStyle w:val="ListParagraph"/>
        <w:numPr>
          <w:ilvl w:val="0"/>
          <w:numId w:val="16"/>
        </w:numPr>
        <w:spacing w:before="76"/>
        <w:rPr>
          <w:rFonts w:ascii="Arial" w:eastAsia="Arial" w:hAnsi="Arial" w:cs="Arial"/>
          <w:b/>
          <w:sz w:val="24"/>
          <w:szCs w:val="24"/>
        </w:rPr>
      </w:pPr>
      <w:r w:rsidRPr="007024C2">
        <w:rPr>
          <w:rFonts w:ascii="Arial" w:eastAsia="Arial" w:hAnsi="Arial" w:cs="Arial"/>
          <w:sz w:val="24"/>
          <w:szCs w:val="24"/>
        </w:rPr>
        <w:t xml:space="preserve">Run </w:t>
      </w:r>
      <w:proofErr w:type="spellStart"/>
      <w:r w:rsidR="00B52862" w:rsidRPr="007024C2">
        <w:rPr>
          <w:rFonts w:ascii="Arial" w:eastAsia="Arial" w:hAnsi="Arial" w:cs="Arial"/>
          <w:b/>
          <w:sz w:val="24"/>
          <w:szCs w:val="24"/>
        </w:rPr>
        <w:t>kcenter</w:t>
      </w:r>
      <w:r w:rsidRPr="007024C2">
        <w:rPr>
          <w:rFonts w:ascii="Arial" w:eastAsia="Arial" w:hAnsi="Arial" w:cs="Arial"/>
          <w:b/>
          <w:sz w:val="24"/>
          <w:szCs w:val="24"/>
        </w:rPr>
        <w:t>.m</w:t>
      </w:r>
      <w:proofErr w:type="spellEnd"/>
      <w:r w:rsidRPr="007024C2">
        <w:rPr>
          <w:rFonts w:ascii="Arial" w:eastAsia="Arial" w:hAnsi="Arial" w:cs="Arial"/>
          <w:b/>
          <w:sz w:val="24"/>
          <w:szCs w:val="24"/>
        </w:rPr>
        <w:t xml:space="preserve"> </w:t>
      </w:r>
      <w:r w:rsidRPr="007024C2">
        <w:rPr>
          <w:rFonts w:ascii="Arial" w:eastAsia="Arial" w:hAnsi="Arial" w:cs="Arial"/>
          <w:sz w:val="24"/>
          <w:szCs w:val="24"/>
        </w:rPr>
        <w:t>to generate .</w:t>
      </w:r>
      <w:proofErr w:type="spellStart"/>
      <w:r w:rsidRPr="007024C2">
        <w:rPr>
          <w:rFonts w:ascii="Arial" w:eastAsia="Arial" w:hAnsi="Arial" w:cs="Arial"/>
          <w:sz w:val="24"/>
          <w:szCs w:val="24"/>
        </w:rPr>
        <w:t>vtk</w:t>
      </w:r>
      <w:proofErr w:type="spellEnd"/>
      <w:r w:rsidRPr="007024C2">
        <w:rPr>
          <w:rFonts w:ascii="Arial" w:eastAsia="Arial" w:hAnsi="Arial" w:cs="Arial"/>
          <w:sz w:val="24"/>
          <w:szCs w:val="24"/>
        </w:rPr>
        <w:t xml:space="preserve"> files</w:t>
      </w:r>
      <w:r w:rsidR="00B52862" w:rsidRPr="007024C2">
        <w:rPr>
          <w:rFonts w:ascii="Arial" w:eastAsia="Arial" w:hAnsi="Arial" w:cs="Arial"/>
          <w:sz w:val="24"/>
          <w:szCs w:val="24"/>
        </w:rPr>
        <w:t xml:space="preserve"> with K-center segmentation</w:t>
      </w:r>
      <w:r w:rsidRPr="007024C2">
        <w:rPr>
          <w:rFonts w:ascii="Arial" w:eastAsia="Arial" w:hAnsi="Arial" w:cs="Arial"/>
          <w:sz w:val="24"/>
          <w:szCs w:val="24"/>
        </w:rPr>
        <w:t xml:space="preserve"> for </w:t>
      </w:r>
      <w:r w:rsidR="00B52862" w:rsidRPr="007024C2">
        <w:rPr>
          <w:rFonts w:ascii="Arial" w:eastAsia="Arial" w:hAnsi="Arial" w:cs="Arial"/>
          <w:sz w:val="24"/>
          <w:szCs w:val="24"/>
        </w:rPr>
        <w:t>all the shapes</w:t>
      </w:r>
      <w:r w:rsidRPr="007024C2">
        <w:rPr>
          <w:rFonts w:ascii="Arial" w:eastAsia="Arial" w:hAnsi="Arial" w:cs="Arial"/>
          <w:sz w:val="24"/>
          <w:szCs w:val="24"/>
        </w:rPr>
        <w:t>.</w:t>
      </w:r>
    </w:p>
    <w:p w:rsidR="004934EE" w:rsidRPr="007024C2" w:rsidRDefault="004934EE" w:rsidP="00D37532">
      <w:pPr>
        <w:pStyle w:val="ListParagraph"/>
        <w:numPr>
          <w:ilvl w:val="0"/>
          <w:numId w:val="16"/>
        </w:numPr>
        <w:spacing w:before="76"/>
        <w:rPr>
          <w:rFonts w:ascii="Arial" w:eastAsia="Arial" w:hAnsi="Arial" w:cs="Arial"/>
          <w:b/>
          <w:sz w:val="24"/>
          <w:szCs w:val="24"/>
        </w:rPr>
      </w:pPr>
      <w:r w:rsidRPr="007024C2">
        <w:rPr>
          <w:rFonts w:ascii="Arial" w:eastAsia="Arial" w:hAnsi="Arial" w:cs="Arial"/>
          <w:sz w:val="24"/>
          <w:szCs w:val="24"/>
        </w:rPr>
        <w:t xml:space="preserve">Run </w:t>
      </w:r>
      <w:proofErr w:type="spellStart"/>
      <w:r w:rsidRPr="007024C2">
        <w:rPr>
          <w:rFonts w:ascii="Arial" w:eastAsia="Arial" w:hAnsi="Arial" w:cs="Arial"/>
          <w:b/>
          <w:sz w:val="24"/>
          <w:szCs w:val="24"/>
        </w:rPr>
        <w:t>kmeans</w:t>
      </w:r>
      <w:r w:rsidRPr="007024C2">
        <w:rPr>
          <w:rFonts w:ascii="Arial" w:eastAsia="Arial" w:hAnsi="Arial" w:cs="Arial"/>
          <w:b/>
          <w:sz w:val="24"/>
          <w:szCs w:val="24"/>
        </w:rPr>
        <w:t>.m</w:t>
      </w:r>
      <w:proofErr w:type="spellEnd"/>
      <w:r w:rsidRPr="007024C2">
        <w:rPr>
          <w:rFonts w:ascii="Arial" w:eastAsia="Arial" w:hAnsi="Arial" w:cs="Arial"/>
          <w:b/>
          <w:sz w:val="24"/>
          <w:szCs w:val="24"/>
        </w:rPr>
        <w:t xml:space="preserve"> </w:t>
      </w:r>
      <w:r w:rsidRPr="007024C2">
        <w:rPr>
          <w:rFonts w:ascii="Arial" w:eastAsia="Arial" w:hAnsi="Arial" w:cs="Arial"/>
          <w:sz w:val="24"/>
          <w:szCs w:val="24"/>
        </w:rPr>
        <w:t>to generate .</w:t>
      </w:r>
      <w:proofErr w:type="spellStart"/>
      <w:r w:rsidRPr="007024C2">
        <w:rPr>
          <w:rFonts w:ascii="Arial" w:eastAsia="Arial" w:hAnsi="Arial" w:cs="Arial"/>
          <w:sz w:val="24"/>
          <w:szCs w:val="24"/>
        </w:rPr>
        <w:t>vtk</w:t>
      </w:r>
      <w:proofErr w:type="spellEnd"/>
      <w:r w:rsidRPr="007024C2">
        <w:rPr>
          <w:rFonts w:ascii="Arial" w:eastAsia="Arial" w:hAnsi="Arial" w:cs="Arial"/>
          <w:sz w:val="24"/>
          <w:szCs w:val="24"/>
        </w:rPr>
        <w:t xml:space="preserve"> files with K-</w:t>
      </w:r>
      <w:r w:rsidR="00C732AC" w:rsidRPr="007024C2">
        <w:rPr>
          <w:rFonts w:ascii="Arial" w:eastAsia="Arial" w:hAnsi="Arial" w:cs="Arial"/>
          <w:sz w:val="24"/>
          <w:szCs w:val="24"/>
        </w:rPr>
        <w:t>mean</w:t>
      </w:r>
      <w:r w:rsidRPr="007024C2">
        <w:rPr>
          <w:rFonts w:ascii="Arial" w:eastAsia="Arial" w:hAnsi="Arial" w:cs="Arial"/>
          <w:sz w:val="24"/>
          <w:szCs w:val="24"/>
        </w:rPr>
        <w:t xml:space="preserve"> segmentation for all the shapes.</w:t>
      </w:r>
    </w:p>
    <w:p w:rsidR="00E31B9B" w:rsidRPr="00EC69C4" w:rsidRDefault="00FC2CB0" w:rsidP="0061797F">
      <w:pPr>
        <w:pStyle w:val="ListParagraph"/>
        <w:numPr>
          <w:ilvl w:val="0"/>
          <w:numId w:val="16"/>
        </w:numPr>
        <w:spacing w:before="76"/>
        <w:rPr>
          <w:rFonts w:ascii="Arial" w:eastAsia="Arial" w:hAnsi="Arial" w:cs="Arial"/>
          <w:b/>
          <w:sz w:val="24"/>
          <w:szCs w:val="24"/>
        </w:rPr>
      </w:pPr>
      <w:r w:rsidRPr="007024C2">
        <w:rPr>
          <w:rFonts w:ascii="Arial" w:eastAsia="Arial" w:hAnsi="Arial" w:cs="Arial"/>
          <w:sz w:val="24"/>
          <w:szCs w:val="24"/>
        </w:rPr>
        <w:t xml:space="preserve">Open </w:t>
      </w:r>
      <w:proofErr w:type="spellStart"/>
      <w:r w:rsidRPr="007024C2">
        <w:rPr>
          <w:rFonts w:ascii="Arial" w:eastAsia="Arial" w:hAnsi="Arial" w:cs="Arial"/>
          <w:sz w:val="24"/>
          <w:szCs w:val="24"/>
        </w:rPr>
        <w:t>Paraview</w:t>
      </w:r>
      <w:proofErr w:type="spellEnd"/>
      <w:r w:rsidRPr="007024C2">
        <w:rPr>
          <w:rFonts w:ascii="Arial" w:eastAsia="Arial" w:hAnsi="Arial" w:cs="Arial"/>
          <w:sz w:val="24"/>
          <w:szCs w:val="24"/>
        </w:rPr>
        <w:t xml:space="preserve"> to check all</w:t>
      </w:r>
      <w:r w:rsidR="00EB2F01" w:rsidRPr="007024C2">
        <w:rPr>
          <w:rFonts w:ascii="Arial" w:eastAsia="Arial" w:hAnsi="Arial" w:cs="Arial"/>
          <w:sz w:val="24"/>
          <w:szCs w:val="24"/>
        </w:rPr>
        <w:t xml:space="preserve"> the shapes.</w:t>
      </w:r>
    </w:p>
    <w:p w:rsidR="0061797F" w:rsidRDefault="0061797F" w:rsidP="0061797F">
      <w:pPr>
        <w:spacing w:before="76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Experimental Results:</w:t>
      </w:r>
    </w:p>
    <w:p w:rsidR="00AA40C3" w:rsidRDefault="005057C6" w:rsidP="0061797F">
      <w:pPr>
        <w:spacing w:before="76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Centaur 1 K-Center</w:t>
      </w:r>
    </w:p>
    <w:p w:rsidR="00450609" w:rsidRDefault="00450609" w:rsidP="0061797F">
      <w:pPr>
        <w:spacing w:before="76"/>
        <w:rPr>
          <w:rFonts w:ascii="Arial" w:eastAsia="Arial" w:hAnsi="Arial" w:cs="Arial"/>
          <w:sz w:val="28"/>
          <w:szCs w:val="28"/>
        </w:rPr>
      </w:pPr>
      <w:r w:rsidRPr="00450609"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>
            <wp:extent cx="4873666" cy="3733800"/>
            <wp:effectExtent l="0" t="0" r="3175" b="0"/>
            <wp:docPr id="4" name="Picture 4" descr="C:\Users\Dishant\Documents\MATLAB\Project 4\Project 4 Submission\centaur1kcen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ishant\Documents\MATLAB\Project 4\Project 4 Submission\centaur1kcenter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717" cy="3743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7C6" w:rsidRDefault="005057C6" w:rsidP="005057C6">
      <w:pPr>
        <w:spacing w:before="76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Centaur 2</w:t>
      </w:r>
      <w:r>
        <w:rPr>
          <w:rFonts w:ascii="Arial" w:eastAsia="Arial" w:hAnsi="Arial" w:cs="Arial"/>
          <w:sz w:val="28"/>
          <w:szCs w:val="28"/>
        </w:rPr>
        <w:t xml:space="preserve"> K-Center</w:t>
      </w:r>
    </w:p>
    <w:p w:rsidR="00450609" w:rsidRDefault="00450609" w:rsidP="005057C6">
      <w:pPr>
        <w:spacing w:before="76"/>
        <w:rPr>
          <w:rFonts w:ascii="Arial" w:eastAsia="Arial" w:hAnsi="Arial" w:cs="Arial"/>
          <w:sz w:val="28"/>
          <w:szCs w:val="28"/>
        </w:rPr>
      </w:pPr>
      <w:r w:rsidRPr="00450609"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>
            <wp:extent cx="4687175" cy="3590925"/>
            <wp:effectExtent l="0" t="0" r="0" b="0"/>
            <wp:docPr id="5" name="Picture 5" descr="C:\Users\Dishant\Documents\MATLAB\Project 4\Project 4 Submission\centaur2kcen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shant\Documents\MATLAB\Project 4\Project 4 Submission\centaur2kcenter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033" cy="361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609" w:rsidRPr="00AA40C3" w:rsidRDefault="00450609" w:rsidP="005057C6">
      <w:pPr>
        <w:spacing w:before="76"/>
        <w:rPr>
          <w:rFonts w:ascii="Arial" w:eastAsia="Arial" w:hAnsi="Arial" w:cs="Arial"/>
          <w:sz w:val="28"/>
          <w:szCs w:val="28"/>
        </w:rPr>
      </w:pPr>
    </w:p>
    <w:p w:rsidR="005057C6" w:rsidRPr="00AA40C3" w:rsidRDefault="005057C6" w:rsidP="005057C6">
      <w:pPr>
        <w:spacing w:before="76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>Centaur 3</w:t>
      </w:r>
      <w:r>
        <w:rPr>
          <w:rFonts w:ascii="Arial" w:eastAsia="Arial" w:hAnsi="Arial" w:cs="Arial"/>
          <w:sz w:val="28"/>
          <w:szCs w:val="28"/>
        </w:rPr>
        <w:t xml:space="preserve"> K-Center</w:t>
      </w:r>
    </w:p>
    <w:p w:rsidR="00CD5ED1" w:rsidRDefault="00450609" w:rsidP="00450609">
      <w:pPr>
        <w:spacing w:before="76"/>
        <w:rPr>
          <w:rFonts w:ascii="Arial" w:eastAsia="Arial" w:hAnsi="Arial" w:cs="Arial"/>
          <w:sz w:val="28"/>
          <w:szCs w:val="28"/>
        </w:rPr>
      </w:pPr>
      <w:r w:rsidRPr="00450609"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>
            <wp:extent cx="4886101" cy="3743325"/>
            <wp:effectExtent l="0" t="0" r="0" b="0"/>
            <wp:docPr id="6" name="Picture 6" descr="C:\Users\Dishant\Documents\MATLAB\Project 4\Project 4 Submission\centaur3kcen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ishant\Documents\MATLAB\Project 4\Project 4 Submission\centaur3kcenter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611" cy="374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9C6" w:rsidRDefault="00450609" w:rsidP="00450609">
      <w:pPr>
        <w:spacing w:before="76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Centaur 1</w:t>
      </w:r>
      <w:r>
        <w:rPr>
          <w:rFonts w:ascii="Arial" w:eastAsia="Arial" w:hAnsi="Arial" w:cs="Arial"/>
          <w:sz w:val="28"/>
          <w:szCs w:val="28"/>
        </w:rPr>
        <w:t xml:space="preserve"> K-</w:t>
      </w:r>
      <w:r>
        <w:rPr>
          <w:rFonts w:ascii="Arial" w:eastAsia="Arial" w:hAnsi="Arial" w:cs="Arial"/>
          <w:sz w:val="28"/>
          <w:szCs w:val="28"/>
        </w:rPr>
        <w:t>Means</w:t>
      </w:r>
    </w:p>
    <w:p w:rsidR="00450609" w:rsidRDefault="004819C6" w:rsidP="00450609">
      <w:pPr>
        <w:spacing w:before="76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>
            <wp:extent cx="4791075" cy="3670400"/>
            <wp:effectExtent l="0" t="0" r="0" b="6350"/>
            <wp:docPr id="7" name="Picture 7" descr="C:\Users\Dishant\AppData\Local\Microsoft\Windows\INetCache\Content.Word\centaur1kme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ishant\AppData\Local\Microsoft\Windows\INetCache\Content.Word\centaur1kmean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9" cy="368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9C6" w:rsidRPr="00AA40C3" w:rsidRDefault="004819C6" w:rsidP="00450609">
      <w:pPr>
        <w:spacing w:before="76"/>
        <w:rPr>
          <w:rFonts w:ascii="Arial" w:eastAsia="Arial" w:hAnsi="Arial" w:cs="Arial"/>
          <w:sz w:val="28"/>
          <w:szCs w:val="28"/>
        </w:rPr>
      </w:pPr>
    </w:p>
    <w:p w:rsidR="004819C6" w:rsidRPr="00AA40C3" w:rsidRDefault="00450609" w:rsidP="00450609">
      <w:pPr>
        <w:spacing w:before="76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>Centaur 2 K-Means</w:t>
      </w:r>
    </w:p>
    <w:p w:rsidR="004819C6" w:rsidRDefault="004819C6" w:rsidP="00450609">
      <w:pPr>
        <w:spacing w:before="76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>
            <wp:extent cx="4356100" cy="3337169"/>
            <wp:effectExtent l="0" t="0" r="6350" b="0"/>
            <wp:docPr id="8" name="Picture 8" descr="C:\Users\Dishant\AppData\Local\Microsoft\Windows\INetCache\Content.Word\centaur2kme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ishant\AppData\Local\Microsoft\Windows\INetCache\Content.Word\centaur2kmean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078" cy="3354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19A" w:rsidRDefault="006E719A" w:rsidP="00450609">
      <w:pPr>
        <w:spacing w:before="76"/>
        <w:rPr>
          <w:rFonts w:ascii="Arial" w:eastAsia="Arial" w:hAnsi="Arial" w:cs="Arial"/>
          <w:sz w:val="28"/>
          <w:szCs w:val="28"/>
        </w:rPr>
      </w:pPr>
    </w:p>
    <w:p w:rsidR="006E719A" w:rsidRPr="00AA40C3" w:rsidRDefault="00450609" w:rsidP="00450609">
      <w:pPr>
        <w:spacing w:before="76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</w:t>
      </w:r>
      <w:r w:rsidR="006E719A">
        <w:rPr>
          <w:rFonts w:ascii="Arial" w:eastAsia="Arial" w:hAnsi="Arial" w:cs="Arial"/>
          <w:sz w:val="28"/>
          <w:szCs w:val="28"/>
        </w:rPr>
        <w:t>en</w:t>
      </w:r>
      <w:r>
        <w:rPr>
          <w:rFonts w:ascii="Arial" w:eastAsia="Arial" w:hAnsi="Arial" w:cs="Arial"/>
          <w:sz w:val="28"/>
          <w:szCs w:val="28"/>
        </w:rPr>
        <w:t>taur 3 K-</w:t>
      </w:r>
      <w:r>
        <w:rPr>
          <w:rFonts w:ascii="Arial" w:eastAsia="Arial" w:hAnsi="Arial" w:cs="Arial"/>
          <w:sz w:val="28"/>
          <w:szCs w:val="28"/>
        </w:rPr>
        <w:t>Means</w:t>
      </w:r>
      <w:bookmarkStart w:id="0" w:name="_GoBack"/>
      <w:bookmarkEnd w:id="0"/>
    </w:p>
    <w:p w:rsidR="00AA40C3" w:rsidRPr="006E719A" w:rsidRDefault="00EC69C4" w:rsidP="006E719A">
      <w:pPr>
        <w:spacing w:before="76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5pt;height:267.75pt">
            <v:imagedata r:id="rId16" o:title="centaur3kmeans"/>
          </v:shape>
        </w:pict>
      </w:r>
    </w:p>
    <w:p w:rsidR="005C3AE1" w:rsidRDefault="005C3AE1" w:rsidP="0061797F">
      <w:pPr>
        <w:rPr>
          <w:rFonts w:ascii="Arial" w:eastAsia="Arial" w:hAnsi="Arial" w:cs="Arial"/>
          <w:b/>
          <w:sz w:val="22"/>
          <w:szCs w:val="22"/>
        </w:rPr>
      </w:pPr>
    </w:p>
    <w:p w:rsidR="005C3AE1" w:rsidRDefault="005C3AE1" w:rsidP="0061797F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Conclusion:</w:t>
      </w:r>
    </w:p>
    <w:p w:rsidR="005C3AE1" w:rsidRDefault="005C3AE1" w:rsidP="0061797F">
      <w:pPr>
        <w:rPr>
          <w:rFonts w:ascii="Arial" w:eastAsia="Arial" w:hAnsi="Arial" w:cs="Arial"/>
          <w:b/>
          <w:sz w:val="22"/>
          <w:szCs w:val="22"/>
        </w:rPr>
      </w:pPr>
    </w:p>
    <w:p w:rsidR="005C3AE1" w:rsidRPr="005C3AE1" w:rsidRDefault="005C3AE1" w:rsidP="0061797F">
      <w:r>
        <w:rPr>
          <w:rFonts w:ascii="Arial" w:eastAsia="Arial" w:hAnsi="Arial" w:cs="Arial"/>
          <w:sz w:val="22"/>
          <w:szCs w:val="22"/>
        </w:rPr>
        <w:t xml:space="preserve">3D Shape </w:t>
      </w:r>
      <w:r w:rsidR="006E719A">
        <w:rPr>
          <w:rFonts w:ascii="Arial" w:eastAsia="Arial" w:hAnsi="Arial" w:cs="Arial"/>
          <w:sz w:val="22"/>
          <w:szCs w:val="22"/>
        </w:rPr>
        <w:t>segmentation</w:t>
      </w:r>
      <w:r>
        <w:rPr>
          <w:rFonts w:ascii="Arial" w:eastAsia="Arial" w:hAnsi="Arial" w:cs="Arial"/>
          <w:sz w:val="22"/>
          <w:szCs w:val="22"/>
        </w:rPr>
        <w:t xml:space="preserve"> was successfully performed using </w:t>
      </w:r>
      <w:r w:rsidR="006E719A">
        <w:rPr>
          <w:rFonts w:ascii="Arial" w:eastAsia="Arial" w:hAnsi="Arial" w:cs="Arial"/>
          <w:sz w:val="22"/>
          <w:szCs w:val="22"/>
        </w:rPr>
        <w:t>K means and K center algorithm</w:t>
      </w:r>
      <w:r w:rsidR="002107BD">
        <w:rPr>
          <w:rFonts w:ascii="Arial" w:eastAsia="Arial" w:hAnsi="Arial" w:cs="Arial"/>
          <w:sz w:val="22"/>
          <w:szCs w:val="22"/>
        </w:rPr>
        <w:t xml:space="preserve"> and center shift algorithm successfully explained</w:t>
      </w:r>
      <w:r>
        <w:rPr>
          <w:rFonts w:ascii="Arial" w:eastAsia="Arial" w:hAnsi="Arial" w:cs="Arial"/>
          <w:sz w:val="22"/>
          <w:szCs w:val="22"/>
        </w:rPr>
        <w:t>.</w:t>
      </w:r>
    </w:p>
    <w:sectPr w:rsidR="005C3AE1" w:rsidRPr="005C3AE1">
      <w:pgSz w:w="12240" w:h="15840"/>
      <w:pgMar w:top="1360" w:right="1340" w:bottom="280" w:left="1340" w:header="0" w:footer="9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164" w:rsidRDefault="00410164">
      <w:r>
        <w:separator/>
      </w:r>
    </w:p>
  </w:endnote>
  <w:endnote w:type="continuationSeparator" w:id="0">
    <w:p w:rsidR="00410164" w:rsidRDefault="00410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7EC" w:rsidRDefault="004A07EC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904874</wp:posOffset>
              </wp:positionH>
              <wp:positionV relativeFrom="page">
                <wp:posOffset>9315449</wp:posOffset>
              </wp:positionV>
              <wp:extent cx="1685925" cy="485775"/>
              <wp:effectExtent l="0" t="0" r="9525" b="952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5925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07EC" w:rsidRDefault="004A07EC">
                          <w:pPr>
                            <w:spacing w:line="180" w:lineRule="exact"/>
                            <w:ind w:left="20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EL-GY 9143</w:t>
                          </w:r>
                          <w:r>
                            <w:rPr>
                              <w:rFonts w:ascii="Arial" w:eastAsia="Arial" w:hAnsi="Arial" w:cs="Arial"/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:rsidR="004A07EC" w:rsidRDefault="004A07EC">
                          <w:pPr>
                            <w:spacing w:before="61"/>
                            <w:ind w:left="20" w:right="-24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3D Computer Vision: Techniques and 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1.25pt;margin-top:733.5pt;width:132.75pt;height:38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" filled="f" stroked="f">
              <v:textbox inset="0,0,0,0">
                <w:txbxContent>
                  <w:p w:rsidR="004A07EC" w:rsidRDefault="004A07EC">
                    <w:pPr>
                      <w:spacing w:line="180" w:lineRule="exact"/>
                      <w:ind w:left="20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EL-GY 9143</w:t>
                    </w:r>
                    <w:r>
                      <w:rPr>
                        <w:rFonts w:ascii="Arial" w:eastAsia="Arial" w:hAnsi="Arial" w:cs="Arial"/>
                        <w:spacing w:val="-6"/>
                        <w:sz w:val="16"/>
                        <w:szCs w:val="16"/>
                      </w:rPr>
                      <w:t xml:space="preserve"> </w:t>
                    </w:r>
                  </w:p>
                  <w:p w:rsidR="004A07EC" w:rsidRDefault="004A07EC">
                    <w:pPr>
                      <w:spacing w:before="61"/>
                      <w:ind w:left="20" w:right="-24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3D Computer Vision: Techniques and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5586730</wp:posOffset>
              </wp:positionH>
              <wp:positionV relativeFrom="page">
                <wp:posOffset>9312910</wp:posOffset>
              </wp:positionV>
              <wp:extent cx="1283335" cy="28194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3335" cy="281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07EC" w:rsidRDefault="004A07EC">
                          <w:pPr>
                            <w:spacing w:line="180" w:lineRule="exact"/>
                            <w:ind w:left="1140" w:right="-24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Fall</w:t>
                          </w:r>
                          <w:r>
                            <w:rPr>
                              <w:rFonts w:ascii="Arial" w:eastAsia="Arial" w:hAnsi="Arial" w:cs="Arial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2015</w:t>
                          </w:r>
                        </w:p>
                        <w:p w:rsidR="004A07EC" w:rsidRDefault="004A07EC">
                          <w:pPr>
                            <w:spacing w:before="61"/>
                            <w:ind w:left="20" w:right="-24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Pol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6"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hn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In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ti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ute</w:t>
                          </w:r>
                          <w:r>
                            <w:rPr>
                              <w:rFonts w:ascii="Arial" w:eastAsia="Arial" w:hAnsi="Arial" w:cs="Arial"/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of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6"/>
                              <w:szCs w:val="16"/>
                            </w:rPr>
                            <w:t>Y</w:t>
                          </w: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439.9pt;margin-top:733.3pt;width:101.05pt;height:22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" filled="f" stroked="f">
              <v:textbox inset="0,0,0,0">
                <w:txbxContent>
                  <w:p w:rsidR="004A07EC" w:rsidRDefault="004A07EC">
                    <w:pPr>
                      <w:spacing w:line="180" w:lineRule="exact"/>
                      <w:ind w:left="1140" w:right="-24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Fall</w:t>
                    </w:r>
                    <w:r>
                      <w:rPr>
                        <w:rFonts w:ascii="Arial" w:eastAsia="Arial" w:hAnsi="Arial" w:cs="Arial"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2015</w:t>
                    </w:r>
                  </w:p>
                  <w:p w:rsidR="004A07EC" w:rsidRDefault="004A07EC">
                    <w:pPr>
                      <w:spacing w:before="61"/>
                      <w:ind w:left="20" w:right="-24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Pol</w:t>
                    </w:r>
                    <w:r>
                      <w:rPr>
                        <w:rFonts w:ascii="Arial" w:eastAsia="Arial" w:hAnsi="Arial" w:cs="Arial"/>
                        <w:spacing w:val="-2"/>
                        <w:sz w:val="16"/>
                        <w:szCs w:val="16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hn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In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ti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ute</w:t>
                    </w:r>
                    <w:r>
                      <w:rPr>
                        <w:rFonts w:ascii="Arial" w:eastAsia="Arial" w:hAnsi="Arial" w:cs="Arial"/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of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1"/>
                        <w:sz w:val="16"/>
                        <w:szCs w:val="16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spacing w:val="-1"/>
                        <w:sz w:val="16"/>
                        <w:szCs w:val="16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3825875</wp:posOffset>
              </wp:positionH>
              <wp:positionV relativeFrom="page">
                <wp:posOffset>9445625</wp:posOffset>
              </wp:positionV>
              <wp:extent cx="121285" cy="1651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07EC" w:rsidRDefault="004A07EC">
                          <w:pPr>
                            <w:spacing w:line="240" w:lineRule="exact"/>
                            <w:ind w:left="40"/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C69C4">
                            <w:rPr>
                              <w:rFonts w:ascii="Calibri" w:eastAsia="Calibri" w:hAnsi="Calibri" w:cs="Calibri"/>
                              <w:noProof/>
                              <w:position w:val="1"/>
                              <w:sz w:val="22"/>
                              <w:szCs w:val="22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301.25pt;margin-top:743.75pt;width:9.55pt;height:1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" filled="f" stroked="f">
              <v:textbox inset="0,0,0,0">
                <w:txbxContent>
                  <w:p w:rsidR="004A07EC" w:rsidRDefault="004A07EC">
                    <w:pPr>
                      <w:spacing w:line="240" w:lineRule="exact"/>
                      <w:ind w:left="40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position w:val="1"/>
                        <w:sz w:val="22"/>
                        <w:szCs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C69C4">
                      <w:rPr>
                        <w:rFonts w:ascii="Calibri" w:eastAsia="Calibri" w:hAnsi="Calibri" w:cs="Calibri"/>
                        <w:noProof/>
                        <w:position w:val="1"/>
                        <w:sz w:val="22"/>
                        <w:szCs w:val="22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164" w:rsidRDefault="00410164">
      <w:r>
        <w:separator/>
      </w:r>
    </w:p>
  </w:footnote>
  <w:footnote w:type="continuationSeparator" w:id="0">
    <w:p w:rsidR="00410164" w:rsidRDefault="004101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705C5"/>
    <w:multiLevelType w:val="hybridMultilevel"/>
    <w:tmpl w:val="0436E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71AAA"/>
    <w:multiLevelType w:val="hybridMultilevel"/>
    <w:tmpl w:val="BC3A8FD4"/>
    <w:lvl w:ilvl="0" w:tplc="AFF866F8">
      <w:start w:val="1"/>
      <w:numFmt w:val="decimal"/>
      <w:lvlText w:val="%1."/>
      <w:lvlJc w:val="left"/>
      <w:pPr>
        <w:ind w:left="480" w:hanging="360"/>
      </w:pPr>
    </w:lvl>
    <w:lvl w:ilvl="1" w:tplc="04090019">
      <w:start w:val="1"/>
      <w:numFmt w:val="lowerLetter"/>
      <w:lvlText w:val="%2."/>
      <w:lvlJc w:val="left"/>
      <w:pPr>
        <w:ind w:left="1200" w:hanging="360"/>
      </w:pPr>
    </w:lvl>
    <w:lvl w:ilvl="2" w:tplc="0409001B">
      <w:start w:val="1"/>
      <w:numFmt w:val="lowerRoman"/>
      <w:lvlText w:val="%3."/>
      <w:lvlJc w:val="right"/>
      <w:pPr>
        <w:ind w:left="1920" w:hanging="180"/>
      </w:pPr>
    </w:lvl>
    <w:lvl w:ilvl="3" w:tplc="0409000F">
      <w:start w:val="1"/>
      <w:numFmt w:val="decimal"/>
      <w:lvlText w:val="%4."/>
      <w:lvlJc w:val="left"/>
      <w:pPr>
        <w:ind w:left="2640" w:hanging="360"/>
      </w:pPr>
    </w:lvl>
    <w:lvl w:ilvl="4" w:tplc="04090019">
      <w:start w:val="1"/>
      <w:numFmt w:val="lowerLetter"/>
      <w:lvlText w:val="%5."/>
      <w:lvlJc w:val="left"/>
      <w:pPr>
        <w:ind w:left="3360" w:hanging="360"/>
      </w:pPr>
    </w:lvl>
    <w:lvl w:ilvl="5" w:tplc="0409001B">
      <w:start w:val="1"/>
      <w:numFmt w:val="lowerRoman"/>
      <w:lvlText w:val="%6."/>
      <w:lvlJc w:val="right"/>
      <w:pPr>
        <w:ind w:left="4080" w:hanging="180"/>
      </w:pPr>
    </w:lvl>
    <w:lvl w:ilvl="6" w:tplc="0409000F">
      <w:start w:val="1"/>
      <w:numFmt w:val="decimal"/>
      <w:lvlText w:val="%7."/>
      <w:lvlJc w:val="left"/>
      <w:pPr>
        <w:ind w:left="4800" w:hanging="360"/>
      </w:pPr>
    </w:lvl>
    <w:lvl w:ilvl="7" w:tplc="04090019">
      <w:start w:val="1"/>
      <w:numFmt w:val="lowerLetter"/>
      <w:lvlText w:val="%8."/>
      <w:lvlJc w:val="left"/>
      <w:pPr>
        <w:ind w:left="5520" w:hanging="360"/>
      </w:pPr>
    </w:lvl>
    <w:lvl w:ilvl="8" w:tplc="0409001B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0B56120C"/>
    <w:multiLevelType w:val="hybridMultilevel"/>
    <w:tmpl w:val="06183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EFA"/>
    <w:multiLevelType w:val="hybridMultilevel"/>
    <w:tmpl w:val="23C2420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7D16CF5"/>
    <w:multiLevelType w:val="hybridMultilevel"/>
    <w:tmpl w:val="EF2862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D50F27"/>
    <w:multiLevelType w:val="hybridMultilevel"/>
    <w:tmpl w:val="919A37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DA2C1B"/>
    <w:multiLevelType w:val="hybridMultilevel"/>
    <w:tmpl w:val="A0EAD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49637A"/>
    <w:multiLevelType w:val="hybridMultilevel"/>
    <w:tmpl w:val="25F0C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7784D"/>
    <w:multiLevelType w:val="hybridMultilevel"/>
    <w:tmpl w:val="FA2E6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562A9"/>
    <w:multiLevelType w:val="hybridMultilevel"/>
    <w:tmpl w:val="69926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AF61A0"/>
    <w:multiLevelType w:val="hybridMultilevel"/>
    <w:tmpl w:val="298EB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917201"/>
    <w:multiLevelType w:val="hybridMultilevel"/>
    <w:tmpl w:val="CA942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EA2FB9"/>
    <w:multiLevelType w:val="hybridMultilevel"/>
    <w:tmpl w:val="3118E6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BA1402E"/>
    <w:multiLevelType w:val="multilevel"/>
    <w:tmpl w:val="BCFE0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3C1F364E"/>
    <w:multiLevelType w:val="hybridMultilevel"/>
    <w:tmpl w:val="29842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74648F"/>
    <w:multiLevelType w:val="hybridMultilevel"/>
    <w:tmpl w:val="08D643F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3EA20022"/>
    <w:multiLevelType w:val="hybridMultilevel"/>
    <w:tmpl w:val="97CAB9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6F43B0D"/>
    <w:multiLevelType w:val="hybridMultilevel"/>
    <w:tmpl w:val="8AF8D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8D1F6E"/>
    <w:multiLevelType w:val="hybridMultilevel"/>
    <w:tmpl w:val="CFF45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A2549D"/>
    <w:multiLevelType w:val="hybridMultilevel"/>
    <w:tmpl w:val="C7B04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93277"/>
    <w:multiLevelType w:val="hybridMultilevel"/>
    <w:tmpl w:val="7386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7375E9"/>
    <w:multiLevelType w:val="hybridMultilevel"/>
    <w:tmpl w:val="8A3CA7DC"/>
    <w:lvl w:ilvl="0" w:tplc="381045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742998">
      <w:start w:val="6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5088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C60C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484C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9C07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485E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6896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4A6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6D56218"/>
    <w:multiLevelType w:val="multilevel"/>
    <w:tmpl w:val="07722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F25578"/>
    <w:multiLevelType w:val="hybridMultilevel"/>
    <w:tmpl w:val="2FC89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A334C3"/>
    <w:multiLevelType w:val="hybridMultilevel"/>
    <w:tmpl w:val="DA8E3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1D3A15"/>
    <w:multiLevelType w:val="hybridMultilevel"/>
    <w:tmpl w:val="F6B65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9B412B"/>
    <w:multiLevelType w:val="hybridMultilevel"/>
    <w:tmpl w:val="A07089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AC856AF"/>
    <w:multiLevelType w:val="hybridMultilevel"/>
    <w:tmpl w:val="9AB46F5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9CC6930"/>
    <w:multiLevelType w:val="hybridMultilevel"/>
    <w:tmpl w:val="49A8240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7D237A70"/>
    <w:multiLevelType w:val="hybridMultilevel"/>
    <w:tmpl w:val="8EA6F69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DD17FCF"/>
    <w:multiLevelType w:val="hybridMultilevel"/>
    <w:tmpl w:val="041CF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746946"/>
    <w:multiLevelType w:val="hybridMultilevel"/>
    <w:tmpl w:val="C658D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5"/>
  </w:num>
  <w:num w:numId="5">
    <w:abstractNumId w:val="27"/>
  </w:num>
  <w:num w:numId="6">
    <w:abstractNumId w:val="15"/>
  </w:num>
  <w:num w:numId="7">
    <w:abstractNumId w:val="28"/>
  </w:num>
  <w:num w:numId="8">
    <w:abstractNumId w:val="7"/>
  </w:num>
  <w:num w:numId="9">
    <w:abstractNumId w:val="26"/>
  </w:num>
  <w:num w:numId="10">
    <w:abstractNumId w:val="22"/>
  </w:num>
  <w:num w:numId="11">
    <w:abstractNumId w:val="11"/>
  </w:num>
  <w:num w:numId="12">
    <w:abstractNumId w:val="8"/>
  </w:num>
  <w:num w:numId="13">
    <w:abstractNumId w:val="12"/>
  </w:num>
  <w:num w:numId="14">
    <w:abstractNumId w:val="14"/>
  </w:num>
  <w:num w:numId="15">
    <w:abstractNumId w:val="9"/>
  </w:num>
  <w:num w:numId="16">
    <w:abstractNumId w:val="2"/>
  </w:num>
  <w:num w:numId="17">
    <w:abstractNumId w:val="31"/>
  </w:num>
  <w:num w:numId="18">
    <w:abstractNumId w:val="4"/>
  </w:num>
  <w:num w:numId="19">
    <w:abstractNumId w:val="16"/>
  </w:num>
  <w:num w:numId="20">
    <w:abstractNumId w:val="20"/>
  </w:num>
  <w:num w:numId="21">
    <w:abstractNumId w:val="19"/>
  </w:num>
  <w:num w:numId="22">
    <w:abstractNumId w:val="18"/>
  </w:num>
  <w:num w:numId="23">
    <w:abstractNumId w:val="0"/>
  </w:num>
  <w:num w:numId="24">
    <w:abstractNumId w:val="10"/>
  </w:num>
  <w:num w:numId="25">
    <w:abstractNumId w:val="3"/>
  </w:num>
  <w:num w:numId="26">
    <w:abstractNumId w:val="24"/>
  </w:num>
  <w:num w:numId="27">
    <w:abstractNumId w:val="21"/>
  </w:num>
  <w:num w:numId="28">
    <w:abstractNumId w:val="17"/>
  </w:num>
  <w:num w:numId="29">
    <w:abstractNumId w:val="30"/>
  </w:num>
  <w:num w:numId="30">
    <w:abstractNumId w:val="5"/>
  </w:num>
  <w:num w:numId="31">
    <w:abstractNumId w:val="29"/>
  </w:num>
  <w:num w:numId="32">
    <w:abstractNumId w:val="6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B18"/>
    <w:rsid w:val="00012BD8"/>
    <w:rsid w:val="000166DA"/>
    <w:rsid w:val="00017F78"/>
    <w:rsid w:val="000223C5"/>
    <w:rsid w:val="00041C01"/>
    <w:rsid w:val="00053619"/>
    <w:rsid w:val="00055323"/>
    <w:rsid w:val="00063086"/>
    <w:rsid w:val="00065B50"/>
    <w:rsid w:val="00067B8B"/>
    <w:rsid w:val="000703B5"/>
    <w:rsid w:val="00072BA8"/>
    <w:rsid w:val="000770A7"/>
    <w:rsid w:val="000E00E0"/>
    <w:rsid w:val="000E01A0"/>
    <w:rsid w:val="000E3C72"/>
    <w:rsid w:val="000F015D"/>
    <w:rsid w:val="001100F9"/>
    <w:rsid w:val="00113DDA"/>
    <w:rsid w:val="001239F4"/>
    <w:rsid w:val="001302BA"/>
    <w:rsid w:val="0013550B"/>
    <w:rsid w:val="00135A21"/>
    <w:rsid w:val="00153B18"/>
    <w:rsid w:val="00166D62"/>
    <w:rsid w:val="00170D40"/>
    <w:rsid w:val="00187E8E"/>
    <w:rsid w:val="001A13AE"/>
    <w:rsid w:val="001A58A5"/>
    <w:rsid w:val="001B33B1"/>
    <w:rsid w:val="001B3426"/>
    <w:rsid w:val="001C044D"/>
    <w:rsid w:val="001C47A2"/>
    <w:rsid w:val="001E3D0F"/>
    <w:rsid w:val="00200138"/>
    <w:rsid w:val="00205142"/>
    <w:rsid w:val="00205C65"/>
    <w:rsid w:val="002107BD"/>
    <w:rsid w:val="00224A89"/>
    <w:rsid w:val="00235594"/>
    <w:rsid w:val="002371EC"/>
    <w:rsid w:val="00246DA7"/>
    <w:rsid w:val="002756F4"/>
    <w:rsid w:val="00286879"/>
    <w:rsid w:val="002A2399"/>
    <w:rsid w:val="002C5586"/>
    <w:rsid w:val="002D552B"/>
    <w:rsid w:val="002D6807"/>
    <w:rsid w:val="002E19AE"/>
    <w:rsid w:val="002E5A72"/>
    <w:rsid w:val="00307D85"/>
    <w:rsid w:val="00310E43"/>
    <w:rsid w:val="00324FCA"/>
    <w:rsid w:val="00330570"/>
    <w:rsid w:val="0033716B"/>
    <w:rsid w:val="00337F7E"/>
    <w:rsid w:val="00341D64"/>
    <w:rsid w:val="003502B5"/>
    <w:rsid w:val="00356AEF"/>
    <w:rsid w:val="00367811"/>
    <w:rsid w:val="00371719"/>
    <w:rsid w:val="00382D82"/>
    <w:rsid w:val="00383608"/>
    <w:rsid w:val="00386C24"/>
    <w:rsid w:val="00394885"/>
    <w:rsid w:val="003E441A"/>
    <w:rsid w:val="003F3A93"/>
    <w:rsid w:val="00410013"/>
    <w:rsid w:val="00410164"/>
    <w:rsid w:val="004124B2"/>
    <w:rsid w:val="00424CA0"/>
    <w:rsid w:val="004312E1"/>
    <w:rsid w:val="00433D9E"/>
    <w:rsid w:val="00450609"/>
    <w:rsid w:val="00457F12"/>
    <w:rsid w:val="004625A4"/>
    <w:rsid w:val="00465A52"/>
    <w:rsid w:val="004726BA"/>
    <w:rsid w:val="004819C6"/>
    <w:rsid w:val="00490ADF"/>
    <w:rsid w:val="004934EE"/>
    <w:rsid w:val="004A07EC"/>
    <w:rsid w:val="004A0CCC"/>
    <w:rsid w:val="004B3866"/>
    <w:rsid w:val="004B50E1"/>
    <w:rsid w:val="004B77E1"/>
    <w:rsid w:val="004C2E7B"/>
    <w:rsid w:val="004C6564"/>
    <w:rsid w:val="004D25AD"/>
    <w:rsid w:val="004E06B9"/>
    <w:rsid w:val="004F3406"/>
    <w:rsid w:val="005057C6"/>
    <w:rsid w:val="00511225"/>
    <w:rsid w:val="005142A1"/>
    <w:rsid w:val="00515E38"/>
    <w:rsid w:val="00521645"/>
    <w:rsid w:val="00522ADC"/>
    <w:rsid w:val="00541A5B"/>
    <w:rsid w:val="005618C0"/>
    <w:rsid w:val="0057303E"/>
    <w:rsid w:val="00585836"/>
    <w:rsid w:val="00586782"/>
    <w:rsid w:val="005A72E4"/>
    <w:rsid w:val="005B3225"/>
    <w:rsid w:val="005C1AB3"/>
    <w:rsid w:val="005C3AE1"/>
    <w:rsid w:val="005C5D77"/>
    <w:rsid w:val="005E0F32"/>
    <w:rsid w:val="00607F8B"/>
    <w:rsid w:val="00610C7A"/>
    <w:rsid w:val="00611852"/>
    <w:rsid w:val="00614CCE"/>
    <w:rsid w:val="0061797F"/>
    <w:rsid w:val="00621051"/>
    <w:rsid w:val="00622292"/>
    <w:rsid w:val="00627D2F"/>
    <w:rsid w:val="00631142"/>
    <w:rsid w:val="006369AD"/>
    <w:rsid w:val="00644A2D"/>
    <w:rsid w:val="0065263E"/>
    <w:rsid w:val="00652968"/>
    <w:rsid w:val="00663B28"/>
    <w:rsid w:val="00676388"/>
    <w:rsid w:val="00684055"/>
    <w:rsid w:val="006957F0"/>
    <w:rsid w:val="006A3273"/>
    <w:rsid w:val="006B075A"/>
    <w:rsid w:val="006C572C"/>
    <w:rsid w:val="006E6F65"/>
    <w:rsid w:val="006E719A"/>
    <w:rsid w:val="006E76B3"/>
    <w:rsid w:val="006F3B18"/>
    <w:rsid w:val="007024C2"/>
    <w:rsid w:val="0070476F"/>
    <w:rsid w:val="0071246F"/>
    <w:rsid w:val="00712816"/>
    <w:rsid w:val="007210E7"/>
    <w:rsid w:val="007278D4"/>
    <w:rsid w:val="007358E7"/>
    <w:rsid w:val="00736526"/>
    <w:rsid w:val="007531D8"/>
    <w:rsid w:val="00757067"/>
    <w:rsid w:val="00765E93"/>
    <w:rsid w:val="00780A60"/>
    <w:rsid w:val="00781F0D"/>
    <w:rsid w:val="00794C62"/>
    <w:rsid w:val="00796E4B"/>
    <w:rsid w:val="00797CEF"/>
    <w:rsid w:val="007A2512"/>
    <w:rsid w:val="007A51E0"/>
    <w:rsid w:val="007B309F"/>
    <w:rsid w:val="007B769E"/>
    <w:rsid w:val="007C1964"/>
    <w:rsid w:val="007C3B0A"/>
    <w:rsid w:val="007C645F"/>
    <w:rsid w:val="007E45B7"/>
    <w:rsid w:val="007E7B8F"/>
    <w:rsid w:val="007F36A8"/>
    <w:rsid w:val="007F3B33"/>
    <w:rsid w:val="007F6588"/>
    <w:rsid w:val="007F7C1D"/>
    <w:rsid w:val="00805EBF"/>
    <w:rsid w:val="0082226A"/>
    <w:rsid w:val="008347C1"/>
    <w:rsid w:val="008348A4"/>
    <w:rsid w:val="00842A6C"/>
    <w:rsid w:val="00842BE2"/>
    <w:rsid w:val="00846A86"/>
    <w:rsid w:val="00864235"/>
    <w:rsid w:val="00876F4C"/>
    <w:rsid w:val="008854F3"/>
    <w:rsid w:val="00893594"/>
    <w:rsid w:val="0089543B"/>
    <w:rsid w:val="008A0C9C"/>
    <w:rsid w:val="008B0E14"/>
    <w:rsid w:val="008B2C6C"/>
    <w:rsid w:val="008B4CC4"/>
    <w:rsid w:val="008C2387"/>
    <w:rsid w:val="008D1990"/>
    <w:rsid w:val="008D1FB9"/>
    <w:rsid w:val="008D46F1"/>
    <w:rsid w:val="008E31DA"/>
    <w:rsid w:val="008E31ED"/>
    <w:rsid w:val="008F520D"/>
    <w:rsid w:val="008F634B"/>
    <w:rsid w:val="00900528"/>
    <w:rsid w:val="00906D1A"/>
    <w:rsid w:val="0091148B"/>
    <w:rsid w:val="00911D34"/>
    <w:rsid w:val="00920F5F"/>
    <w:rsid w:val="00942D15"/>
    <w:rsid w:val="00947E61"/>
    <w:rsid w:val="00954063"/>
    <w:rsid w:val="009542CC"/>
    <w:rsid w:val="009639DC"/>
    <w:rsid w:val="00967F24"/>
    <w:rsid w:val="00971E50"/>
    <w:rsid w:val="009772AA"/>
    <w:rsid w:val="0097763D"/>
    <w:rsid w:val="009804DE"/>
    <w:rsid w:val="00980B2F"/>
    <w:rsid w:val="009854E4"/>
    <w:rsid w:val="00996B8E"/>
    <w:rsid w:val="009A510E"/>
    <w:rsid w:val="009C2889"/>
    <w:rsid w:val="009C2FD1"/>
    <w:rsid w:val="009C5F0E"/>
    <w:rsid w:val="009F4877"/>
    <w:rsid w:val="009F5BDE"/>
    <w:rsid w:val="009F683E"/>
    <w:rsid w:val="00A20F28"/>
    <w:rsid w:val="00A324B4"/>
    <w:rsid w:val="00A3721F"/>
    <w:rsid w:val="00A40894"/>
    <w:rsid w:val="00A4474E"/>
    <w:rsid w:val="00A45A83"/>
    <w:rsid w:val="00A4733B"/>
    <w:rsid w:val="00A479ED"/>
    <w:rsid w:val="00A62B2A"/>
    <w:rsid w:val="00A73586"/>
    <w:rsid w:val="00A74340"/>
    <w:rsid w:val="00A8567C"/>
    <w:rsid w:val="00AA293B"/>
    <w:rsid w:val="00AA40C3"/>
    <w:rsid w:val="00AB0FE9"/>
    <w:rsid w:val="00AB7E81"/>
    <w:rsid w:val="00AC3E61"/>
    <w:rsid w:val="00AD3934"/>
    <w:rsid w:val="00AE41DC"/>
    <w:rsid w:val="00AF2477"/>
    <w:rsid w:val="00B43A5E"/>
    <w:rsid w:val="00B52862"/>
    <w:rsid w:val="00B567D8"/>
    <w:rsid w:val="00B73A76"/>
    <w:rsid w:val="00B749CA"/>
    <w:rsid w:val="00B91BA7"/>
    <w:rsid w:val="00B9208E"/>
    <w:rsid w:val="00B9441F"/>
    <w:rsid w:val="00BA33EB"/>
    <w:rsid w:val="00BB676F"/>
    <w:rsid w:val="00BB7C72"/>
    <w:rsid w:val="00BC3A0F"/>
    <w:rsid w:val="00BC4CC7"/>
    <w:rsid w:val="00BC5228"/>
    <w:rsid w:val="00BD1DB9"/>
    <w:rsid w:val="00BD5B4D"/>
    <w:rsid w:val="00BF75BA"/>
    <w:rsid w:val="00C10970"/>
    <w:rsid w:val="00C242FC"/>
    <w:rsid w:val="00C36D1F"/>
    <w:rsid w:val="00C44BE2"/>
    <w:rsid w:val="00C451A2"/>
    <w:rsid w:val="00C55A73"/>
    <w:rsid w:val="00C61BE0"/>
    <w:rsid w:val="00C732AC"/>
    <w:rsid w:val="00C8795C"/>
    <w:rsid w:val="00C948FC"/>
    <w:rsid w:val="00CC0757"/>
    <w:rsid w:val="00CC2315"/>
    <w:rsid w:val="00CD3F91"/>
    <w:rsid w:val="00CD5ED1"/>
    <w:rsid w:val="00CF61DC"/>
    <w:rsid w:val="00D03E65"/>
    <w:rsid w:val="00D040FC"/>
    <w:rsid w:val="00D106FB"/>
    <w:rsid w:val="00D21117"/>
    <w:rsid w:val="00D27547"/>
    <w:rsid w:val="00D31188"/>
    <w:rsid w:val="00D37532"/>
    <w:rsid w:val="00D47226"/>
    <w:rsid w:val="00D50922"/>
    <w:rsid w:val="00D55DA8"/>
    <w:rsid w:val="00D65474"/>
    <w:rsid w:val="00D6713D"/>
    <w:rsid w:val="00D716B5"/>
    <w:rsid w:val="00D747CE"/>
    <w:rsid w:val="00D77322"/>
    <w:rsid w:val="00DB4E53"/>
    <w:rsid w:val="00DD18D6"/>
    <w:rsid w:val="00DD5356"/>
    <w:rsid w:val="00DD7AC1"/>
    <w:rsid w:val="00DE40DD"/>
    <w:rsid w:val="00DF5A5E"/>
    <w:rsid w:val="00E03EA4"/>
    <w:rsid w:val="00E16374"/>
    <w:rsid w:val="00E31B9B"/>
    <w:rsid w:val="00E5028E"/>
    <w:rsid w:val="00E5086A"/>
    <w:rsid w:val="00E628AC"/>
    <w:rsid w:val="00E80292"/>
    <w:rsid w:val="00E8350C"/>
    <w:rsid w:val="00E857C4"/>
    <w:rsid w:val="00E87564"/>
    <w:rsid w:val="00E87847"/>
    <w:rsid w:val="00E96F92"/>
    <w:rsid w:val="00EA6246"/>
    <w:rsid w:val="00EB02FE"/>
    <w:rsid w:val="00EB2F01"/>
    <w:rsid w:val="00EB37E9"/>
    <w:rsid w:val="00EB44C9"/>
    <w:rsid w:val="00EB4809"/>
    <w:rsid w:val="00EB7FF4"/>
    <w:rsid w:val="00EC2958"/>
    <w:rsid w:val="00EC69C4"/>
    <w:rsid w:val="00ED555E"/>
    <w:rsid w:val="00EE58BB"/>
    <w:rsid w:val="00F04CF3"/>
    <w:rsid w:val="00F12DBA"/>
    <w:rsid w:val="00F1585E"/>
    <w:rsid w:val="00F32A1F"/>
    <w:rsid w:val="00F41DA7"/>
    <w:rsid w:val="00F653A9"/>
    <w:rsid w:val="00F903DA"/>
    <w:rsid w:val="00F966B7"/>
    <w:rsid w:val="00FB3C9D"/>
    <w:rsid w:val="00FB630D"/>
    <w:rsid w:val="00FB6B54"/>
    <w:rsid w:val="00FC0C4A"/>
    <w:rsid w:val="00FC2047"/>
    <w:rsid w:val="00FC2CB0"/>
    <w:rsid w:val="00FF2E4E"/>
    <w:rsid w:val="00FF4905"/>
    <w:rsid w:val="00FF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5C7DB9-7EA0-4DF1-8E00-BCBEE541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4F3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324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4B4"/>
  </w:style>
  <w:style w:type="paragraph" w:styleId="Footer">
    <w:name w:val="footer"/>
    <w:basedOn w:val="Normal"/>
    <w:link w:val="FooterChar"/>
    <w:uiPriority w:val="99"/>
    <w:unhideWhenUsed/>
    <w:rsid w:val="00A324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4B4"/>
  </w:style>
  <w:style w:type="table" w:styleId="TableGrid">
    <w:name w:val="Table Grid"/>
    <w:basedOn w:val="TableNormal"/>
    <w:uiPriority w:val="59"/>
    <w:rsid w:val="005142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02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2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4C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763D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763D"/>
    <w:rPr>
      <w:color w:val="0000FF" w:themeColor="hyperlink"/>
      <w:u w:val="single"/>
    </w:rPr>
  </w:style>
  <w:style w:type="character" w:customStyle="1" w:styleId="mi">
    <w:name w:val="mi"/>
    <w:basedOn w:val="DefaultParagraphFont"/>
    <w:rsid w:val="00041C01"/>
  </w:style>
  <w:style w:type="character" w:customStyle="1" w:styleId="mo">
    <w:name w:val="mo"/>
    <w:basedOn w:val="DefaultParagraphFont"/>
    <w:rsid w:val="00041C01"/>
  </w:style>
  <w:style w:type="character" w:customStyle="1" w:styleId="mn">
    <w:name w:val="mn"/>
    <w:basedOn w:val="DefaultParagraphFont"/>
    <w:rsid w:val="00041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85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30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83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297C0-885E-44B8-B8BA-B67C332DD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Patel</dc:creator>
  <cp:keywords/>
  <dc:description/>
  <cp:lastModifiedBy>Naman</cp:lastModifiedBy>
  <cp:revision>35</cp:revision>
  <cp:lastPrinted>2015-11-19T04:03:00Z</cp:lastPrinted>
  <dcterms:created xsi:type="dcterms:W3CDTF">2015-11-19T00:19:00Z</dcterms:created>
  <dcterms:modified xsi:type="dcterms:W3CDTF">2015-11-19T04:44:00Z</dcterms:modified>
</cp:coreProperties>
</file>